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382" w:rsidRPr="006C742F" w:rsidRDefault="00E55085" w:rsidP="00253382">
      <w:pPr>
        <w:pStyle w:val="TOC7"/>
        <w:spacing w:before="0"/>
        <w:jc w:val="left"/>
        <w:rPr>
          <w:bCs/>
          <w:sz w:val="20"/>
          <w:szCs w:val="20"/>
          <w:lang w:val="de-DE"/>
        </w:rPr>
      </w:pPr>
      <w:r>
        <w:rPr>
          <w:bCs/>
          <w:sz w:val="20"/>
          <w:szCs w:val="20"/>
          <w:lang w:val="de-DE"/>
        </w:rPr>
        <w:t>Eswara datta</w:t>
      </w:r>
      <w:r w:rsidR="00253382" w:rsidRPr="006C742F">
        <w:rPr>
          <w:bCs/>
          <w:sz w:val="20"/>
          <w:szCs w:val="20"/>
          <w:lang w:val="de-DE"/>
        </w:rPr>
        <w:t>.</w:t>
      </w:r>
      <w:r>
        <w:rPr>
          <w:bCs/>
          <w:sz w:val="20"/>
          <w:szCs w:val="20"/>
          <w:lang w:val="de-DE"/>
        </w:rPr>
        <w:t>Bh</w:t>
      </w:r>
    </w:p>
    <w:p w:rsidR="00253382" w:rsidRPr="006C742F" w:rsidRDefault="00253382" w:rsidP="00253382">
      <w:pPr>
        <w:pStyle w:val="TOC7"/>
        <w:spacing w:before="0"/>
        <w:jc w:val="left"/>
        <w:rPr>
          <w:sz w:val="20"/>
          <w:szCs w:val="20"/>
          <w:lang w:val="de-DE"/>
        </w:rPr>
      </w:pPr>
      <w:r w:rsidRPr="006C742F">
        <w:rPr>
          <w:bCs/>
          <w:sz w:val="20"/>
          <w:szCs w:val="20"/>
          <w:lang w:val="de-DE"/>
        </w:rPr>
        <w:t>E-mail:</w:t>
      </w:r>
      <w:r w:rsidRPr="006C742F">
        <w:rPr>
          <w:sz w:val="20"/>
          <w:szCs w:val="20"/>
          <w:lang w:val="de-DE"/>
        </w:rPr>
        <w:t xml:space="preserve"> </w:t>
      </w:r>
      <w:r w:rsidR="00E55085">
        <w:rPr>
          <w:sz w:val="20"/>
          <w:szCs w:val="20"/>
          <w:lang w:val="de-DE"/>
        </w:rPr>
        <w:t>eswardatta277</w:t>
      </w:r>
      <w:r w:rsidRPr="006C742F">
        <w:rPr>
          <w:sz w:val="20"/>
          <w:szCs w:val="20"/>
          <w:lang w:val="de-DE"/>
        </w:rPr>
        <w:t>@gmail.com</w:t>
      </w:r>
    </w:p>
    <w:p w:rsidR="00253382" w:rsidRPr="006C742F" w:rsidRDefault="00253382" w:rsidP="00253382">
      <w:pPr>
        <w:pStyle w:val="TOC7"/>
        <w:spacing w:before="0"/>
        <w:jc w:val="left"/>
        <w:rPr>
          <w:sz w:val="20"/>
          <w:szCs w:val="20"/>
          <w:lang w:val="de-DE"/>
        </w:rPr>
      </w:pPr>
      <w:r w:rsidRPr="006C742F">
        <w:rPr>
          <w:sz w:val="20"/>
          <w:szCs w:val="20"/>
          <w:lang w:val="de-DE"/>
        </w:rPr>
        <w:t>MobileNo:+91-</w:t>
      </w:r>
      <w:r w:rsidR="00E55085">
        <w:rPr>
          <w:sz w:val="20"/>
          <w:szCs w:val="20"/>
          <w:lang w:val="de-DE"/>
        </w:rPr>
        <w:t>9491877277</w:t>
      </w:r>
    </w:p>
    <w:p w:rsidR="00253382" w:rsidRPr="006C742F" w:rsidRDefault="00253382" w:rsidP="00253382">
      <w:pPr>
        <w:pStyle w:val="TOC7"/>
        <w:spacing w:before="0"/>
        <w:jc w:val="left"/>
        <w:rPr>
          <w:b w:val="0"/>
          <w:sz w:val="20"/>
          <w:szCs w:val="20"/>
          <w:lang w:val="de-DE"/>
        </w:rPr>
      </w:pPr>
      <w:r w:rsidRPr="006C742F">
        <w:rPr>
          <w:sz w:val="20"/>
          <w:szCs w:val="20"/>
        </w:rPr>
        <w:tab/>
      </w:r>
      <w:r w:rsidRPr="006C742F">
        <w:rPr>
          <w:sz w:val="20"/>
          <w:szCs w:val="20"/>
        </w:rPr>
        <w:tab/>
      </w:r>
      <w:r w:rsidRPr="006C742F">
        <w:rPr>
          <w:sz w:val="20"/>
          <w:szCs w:val="20"/>
        </w:rPr>
        <w:tab/>
      </w:r>
      <w:r w:rsidRPr="006C742F">
        <w:rPr>
          <w:sz w:val="20"/>
          <w:szCs w:val="20"/>
        </w:rPr>
        <w:tab/>
      </w:r>
      <w:r w:rsidRPr="006C742F">
        <w:rPr>
          <w:sz w:val="20"/>
          <w:szCs w:val="20"/>
        </w:rPr>
        <w:tab/>
      </w:r>
      <w:r w:rsidRPr="006C742F">
        <w:rPr>
          <w:sz w:val="20"/>
          <w:szCs w:val="20"/>
        </w:rPr>
        <w:tab/>
      </w:r>
      <w:r w:rsidRPr="006C742F">
        <w:rPr>
          <w:sz w:val="20"/>
          <w:szCs w:val="20"/>
        </w:rPr>
        <w:tab/>
      </w:r>
      <w:r w:rsidRPr="006C742F">
        <w:rPr>
          <w:sz w:val="20"/>
          <w:szCs w:val="20"/>
        </w:rPr>
        <w:tab/>
      </w:r>
    </w:p>
    <w:p w:rsidR="00253382" w:rsidRPr="006C742F" w:rsidRDefault="00253382" w:rsidP="00253382">
      <w:pPr>
        <w:shd w:val="clear" w:color="auto" w:fill="8EB4E3"/>
        <w:rPr>
          <w:rFonts w:ascii="Arial" w:hAnsi="Arial" w:cs="Arial"/>
          <w:b/>
          <w:color w:val="FFFFFF"/>
          <w:sz w:val="20"/>
          <w:szCs w:val="20"/>
        </w:rPr>
      </w:pPr>
      <w:r w:rsidRPr="006C742F">
        <w:rPr>
          <w:rFonts w:ascii="Arial" w:hAnsi="Arial" w:cs="Arial"/>
          <w:b/>
          <w:color w:val="FFFFFF"/>
          <w:sz w:val="20"/>
          <w:szCs w:val="20"/>
        </w:rPr>
        <w:t xml:space="preserve">SUMMARY                                                                                                                                                                                </w:t>
      </w:r>
    </w:p>
    <w:p w:rsidR="00253382" w:rsidRPr="006C742F" w:rsidRDefault="00E55085" w:rsidP="00253382">
      <w:pPr>
        <w:pStyle w:val="NormalWeb"/>
        <w:numPr>
          <w:ilvl w:val="0"/>
          <w:numId w:val="6"/>
        </w:numPr>
        <w:spacing w:before="0" w:after="0"/>
        <w:ind w:left="0"/>
        <w:rPr>
          <w:rFonts w:ascii="Arial" w:hAnsi="Arial" w:cs="Arial"/>
          <w:b/>
          <w:color w:val="000000"/>
          <w:sz w:val="20"/>
          <w:szCs w:val="20"/>
        </w:rPr>
      </w:pPr>
      <w:r>
        <w:rPr>
          <w:rFonts w:ascii="Arial" w:hAnsi="Arial" w:cs="Arial"/>
          <w:color w:val="000000"/>
          <w:sz w:val="20"/>
          <w:szCs w:val="20"/>
        </w:rPr>
        <w:t>1.4</w:t>
      </w:r>
      <w:r w:rsidR="00253382" w:rsidRPr="006C742F">
        <w:rPr>
          <w:rFonts w:ascii="Arial" w:hAnsi="Arial" w:cs="Arial"/>
          <w:color w:val="000000"/>
          <w:sz w:val="20"/>
          <w:szCs w:val="20"/>
        </w:rPr>
        <w:t xml:space="preserve"> years total IT expe</w:t>
      </w:r>
      <w:r>
        <w:rPr>
          <w:rFonts w:ascii="Arial" w:hAnsi="Arial" w:cs="Arial"/>
          <w:color w:val="000000"/>
          <w:sz w:val="20"/>
          <w:szCs w:val="20"/>
        </w:rPr>
        <w:t xml:space="preserve">rience in development of </w:t>
      </w:r>
      <w:r w:rsidR="00253382" w:rsidRPr="006C742F">
        <w:rPr>
          <w:rFonts w:ascii="Arial" w:hAnsi="Arial" w:cs="Arial"/>
          <w:color w:val="000000"/>
          <w:sz w:val="20"/>
          <w:szCs w:val="20"/>
        </w:rPr>
        <w:t>Client-Ser</w:t>
      </w:r>
      <w:r>
        <w:rPr>
          <w:rFonts w:ascii="Arial" w:hAnsi="Arial" w:cs="Arial"/>
          <w:color w:val="000000"/>
          <w:sz w:val="20"/>
          <w:szCs w:val="20"/>
        </w:rPr>
        <w:t>ver</w:t>
      </w:r>
      <w:r w:rsidR="00253382" w:rsidRPr="006C742F">
        <w:rPr>
          <w:rFonts w:ascii="Arial" w:hAnsi="Arial" w:cs="Arial"/>
          <w:color w:val="000000"/>
          <w:sz w:val="20"/>
          <w:szCs w:val="20"/>
        </w:rPr>
        <w:t xml:space="preserve"> and Web based applications using </w:t>
      </w:r>
      <w:r w:rsidR="00253382" w:rsidRPr="006C742F">
        <w:rPr>
          <w:rFonts w:ascii="Arial" w:hAnsi="Arial" w:cs="Arial"/>
          <w:b/>
          <w:color w:val="000000"/>
          <w:sz w:val="20"/>
          <w:szCs w:val="20"/>
        </w:rPr>
        <w:t>SQL Server</w:t>
      </w:r>
      <w:r w:rsidR="00253382" w:rsidRPr="006C742F">
        <w:rPr>
          <w:rFonts w:ascii="Arial" w:hAnsi="Arial" w:cs="Arial"/>
          <w:color w:val="000000"/>
          <w:sz w:val="20"/>
          <w:szCs w:val="20"/>
        </w:rPr>
        <w:t xml:space="preserve">, </w:t>
      </w:r>
      <w:r>
        <w:rPr>
          <w:rFonts w:ascii="Arial" w:hAnsi="Arial" w:cs="Arial"/>
          <w:b/>
          <w:color w:val="000000"/>
          <w:sz w:val="20"/>
          <w:szCs w:val="20"/>
        </w:rPr>
        <w:t>ASP.NET,C#,</w:t>
      </w:r>
      <w:r w:rsidR="00253382" w:rsidRPr="006C742F">
        <w:rPr>
          <w:rFonts w:ascii="Arial" w:hAnsi="Arial" w:cs="Arial"/>
          <w:b/>
          <w:color w:val="000000"/>
          <w:sz w:val="20"/>
          <w:szCs w:val="20"/>
        </w:rPr>
        <w:t xml:space="preserve"> HTML, JavaScript, JQuery.</w:t>
      </w:r>
    </w:p>
    <w:p w:rsidR="00253382" w:rsidRPr="006C742F" w:rsidRDefault="00253382" w:rsidP="00253382">
      <w:pPr>
        <w:pStyle w:val="NormalWeb"/>
        <w:numPr>
          <w:ilvl w:val="0"/>
          <w:numId w:val="6"/>
        </w:numPr>
        <w:spacing w:before="0" w:after="0"/>
        <w:ind w:left="0"/>
        <w:rPr>
          <w:rFonts w:ascii="Arial" w:hAnsi="Arial" w:cs="Arial"/>
          <w:color w:val="000000"/>
          <w:sz w:val="20"/>
          <w:szCs w:val="20"/>
        </w:rPr>
      </w:pPr>
      <w:r w:rsidRPr="006C742F">
        <w:rPr>
          <w:rFonts w:ascii="Arial" w:hAnsi="Arial" w:cs="Arial"/>
          <w:color w:val="000000"/>
          <w:sz w:val="20"/>
          <w:szCs w:val="20"/>
        </w:rPr>
        <w:t xml:space="preserve">Good Experience in Designing &amp; Creating of </w:t>
      </w:r>
      <w:r w:rsidRPr="006C742F">
        <w:rPr>
          <w:rFonts w:ascii="Arial" w:hAnsi="Arial" w:cs="Arial"/>
          <w:b/>
          <w:color w:val="000000"/>
          <w:sz w:val="20"/>
          <w:szCs w:val="20"/>
        </w:rPr>
        <w:t>Tables, Views, Triggers, Stored procedures, User defined Functions</w:t>
      </w:r>
      <w:r w:rsidRPr="006C742F">
        <w:rPr>
          <w:rFonts w:ascii="Arial" w:hAnsi="Arial" w:cs="Arial"/>
          <w:color w:val="000000"/>
          <w:sz w:val="20"/>
          <w:szCs w:val="20"/>
        </w:rPr>
        <w:t xml:space="preserve"> using SQL Server and Oracle.</w:t>
      </w:r>
    </w:p>
    <w:p w:rsidR="00253382" w:rsidRPr="006C742F" w:rsidRDefault="00253382" w:rsidP="00253382">
      <w:pPr>
        <w:numPr>
          <w:ilvl w:val="0"/>
          <w:numId w:val="6"/>
        </w:numPr>
        <w:ind w:left="0"/>
        <w:rPr>
          <w:rFonts w:ascii="Arial" w:hAnsi="Arial" w:cs="Arial"/>
          <w:sz w:val="20"/>
          <w:szCs w:val="20"/>
        </w:rPr>
      </w:pPr>
      <w:r w:rsidRPr="006C742F">
        <w:rPr>
          <w:rFonts w:ascii="Arial" w:hAnsi="Arial" w:cs="Arial"/>
          <w:sz w:val="20"/>
          <w:szCs w:val="20"/>
        </w:rPr>
        <w:t>Experience in using version controlling VSS</w:t>
      </w:r>
      <w:r w:rsidRPr="006C742F">
        <w:rPr>
          <w:rFonts w:ascii="Arial" w:hAnsi="Arial" w:cs="Arial"/>
          <w:b/>
          <w:sz w:val="20"/>
          <w:szCs w:val="20"/>
        </w:rPr>
        <w:t>.</w:t>
      </w:r>
    </w:p>
    <w:p w:rsidR="00253382" w:rsidRPr="006C742F" w:rsidRDefault="00253382" w:rsidP="00253382">
      <w:pPr>
        <w:numPr>
          <w:ilvl w:val="0"/>
          <w:numId w:val="6"/>
        </w:numPr>
        <w:ind w:left="0"/>
        <w:rPr>
          <w:rFonts w:ascii="Arial" w:hAnsi="Arial" w:cs="Arial"/>
          <w:sz w:val="20"/>
          <w:szCs w:val="20"/>
        </w:rPr>
      </w:pPr>
      <w:r w:rsidRPr="006C742F">
        <w:rPr>
          <w:rFonts w:ascii="Arial" w:hAnsi="Arial" w:cs="Arial"/>
          <w:sz w:val="20"/>
          <w:szCs w:val="20"/>
        </w:rPr>
        <w:t>Worked well in both team environment and individual assignments.</w:t>
      </w:r>
    </w:p>
    <w:p w:rsidR="00253382" w:rsidRDefault="00253382" w:rsidP="00253382">
      <w:pPr>
        <w:numPr>
          <w:ilvl w:val="0"/>
          <w:numId w:val="6"/>
        </w:numPr>
        <w:ind w:left="0"/>
        <w:rPr>
          <w:rFonts w:ascii="Arial" w:hAnsi="Arial" w:cs="Arial"/>
          <w:sz w:val="20"/>
          <w:szCs w:val="20"/>
        </w:rPr>
      </w:pPr>
      <w:r w:rsidRPr="006C742F">
        <w:rPr>
          <w:rFonts w:ascii="Arial" w:hAnsi="Arial" w:cs="Arial"/>
          <w:sz w:val="20"/>
          <w:szCs w:val="20"/>
        </w:rPr>
        <w:t>Successful in meeting new technical challenges and finding solution to meet the needs of the client.</w:t>
      </w:r>
    </w:p>
    <w:p w:rsidR="00253382" w:rsidRPr="006C742F" w:rsidRDefault="00253382" w:rsidP="00253382">
      <w:pPr>
        <w:rPr>
          <w:rFonts w:ascii="Arial" w:hAnsi="Arial" w:cs="Arial"/>
          <w:sz w:val="20"/>
          <w:szCs w:val="20"/>
        </w:rPr>
      </w:pPr>
    </w:p>
    <w:p w:rsidR="00253382" w:rsidRPr="006C742F" w:rsidRDefault="00253382" w:rsidP="00253382">
      <w:pPr>
        <w:shd w:val="clear" w:color="auto" w:fill="8EB4E3"/>
        <w:rPr>
          <w:rFonts w:ascii="Arial" w:hAnsi="Arial" w:cs="Arial"/>
          <w:b/>
          <w:color w:val="FFFFFF"/>
          <w:sz w:val="20"/>
          <w:szCs w:val="20"/>
        </w:rPr>
      </w:pPr>
      <w:r w:rsidRPr="006C742F">
        <w:rPr>
          <w:rFonts w:ascii="Arial" w:hAnsi="Arial" w:cs="Arial"/>
          <w:b/>
          <w:color w:val="FFFFFF"/>
          <w:sz w:val="20"/>
          <w:szCs w:val="20"/>
        </w:rPr>
        <w:t xml:space="preserve">PROFILE                                                                                                                                                                           </w:t>
      </w:r>
    </w:p>
    <w:p w:rsidR="00253382" w:rsidRDefault="00253382" w:rsidP="00253382">
      <w:pPr>
        <w:numPr>
          <w:ilvl w:val="0"/>
          <w:numId w:val="2"/>
        </w:numPr>
        <w:ind w:left="0"/>
        <w:rPr>
          <w:rFonts w:ascii="Arial" w:hAnsi="Arial" w:cs="Arial"/>
          <w:sz w:val="20"/>
          <w:szCs w:val="20"/>
        </w:rPr>
      </w:pPr>
      <w:r w:rsidRPr="006C742F">
        <w:rPr>
          <w:rFonts w:ascii="Arial" w:hAnsi="Arial" w:cs="Arial"/>
          <w:sz w:val="20"/>
          <w:szCs w:val="20"/>
        </w:rPr>
        <w:t>Interested to work on challenging front-end as well as back-end applications.</w:t>
      </w:r>
    </w:p>
    <w:p w:rsidR="00253382" w:rsidRPr="006C742F" w:rsidRDefault="00253382" w:rsidP="00253382">
      <w:pPr>
        <w:rPr>
          <w:rFonts w:ascii="Arial" w:hAnsi="Arial" w:cs="Arial"/>
          <w:sz w:val="20"/>
          <w:szCs w:val="20"/>
        </w:rPr>
      </w:pPr>
    </w:p>
    <w:p w:rsidR="00253382" w:rsidRPr="006C742F" w:rsidRDefault="00253382" w:rsidP="00253382">
      <w:pPr>
        <w:shd w:val="clear" w:color="auto" w:fill="8EB4E3"/>
        <w:rPr>
          <w:rFonts w:ascii="Arial" w:hAnsi="Arial" w:cs="Arial"/>
          <w:b/>
          <w:color w:val="FFFFFF"/>
          <w:sz w:val="20"/>
          <w:szCs w:val="20"/>
        </w:rPr>
      </w:pPr>
      <w:r w:rsidRPr="006C742F">
        <w:rPr>
          <w:rFonts w:ascii="Arial" w:hAnsi="Arial" w:cs="Arial"/>
          <w:b/>
          <w:color w:val="FFFFFF"/>
          <w:sz w:val="20"/>
          <w:szCs w:val="20"/>
        </w:rPr>
        <w:t xml:space="preserve">PROFESSIONAL EXPERIENCE                                                                                                                                                                       </w:t>
      </w:r>
    </w:p>
    <w:p w:rsidR="00253382" w:rsidRPr="006C742F" w:rsidRDefault="00253382" w:rsidP="00253382">
      <w:pPr>
        <w:numPr>
          <w:ilvl w:val="0"/>
          <w:numId w:val="5"/>
        </w:numPr>
        <w:ind w:left="0"/>
        <w:rPr>
          <w:rFonts w:ascii="Arial" w:hAnsi="Arial" w:cs="Arial"/>
          <w:sz w:val="20"/>
          <w:szCs w:val="20"/>
        </w:rPr>
      </w:pPr>
      <w:r w:rsidRPr="006C742F">
        <w:rPr>
          <w:rFonts w:ascii="Arial" w:hAnsi="Arial" w:cs="Arial"/>
          <w:sz w:val="20"/>
          <w:szCs w:val="20"/>
        </w:rPr>
        <w:t xml:space="preserve">Working for </w:t>
      </w:r>
      <w:r w:rsidR="00E55085">
        <w:rPr>
          <w:rFonts w:ascii="Arial" w:hAnsi="Arial" w:cs="Arial"/>
          <w:b/>
          <w:sz w:val="20"/>
          <w:szCs w:val="20"/>
        </w:rPr>
        <w:t>Supreme Net Soft Pvt Ltd</w:t>
      </w:r>
      <w:r w:rsidR="00E55085">
        <w:rPr>
          <w:rFonts w:ascii="Arial" w:hAnsi="Arial" w:cs="Arial"/>
          <w:sz w:val="20"/>
          <w:szCs w:val="20"/>
        </w:rPr>
        <w:t>, Vijayawada</w:t>
      </w:r>
      <w:r w:rsidRPr="006C742F">
        <w:rPr>
          <w:rFonts w:ascii="Arial" w:hAnsi="Arial" w:cs="Arial"/>
          <w:sz w:val="20"/>
          <w:szCs w:val="20"/>
        </w:rPr>
        <w:t xml:space="preserve"> as a </w:t>
      </w:r>
      <w:r w:rsidRPr="006C742F">
        <w:rPr>
          <w:rFonts w:ascii="Arial" w:hAnsi="Arial" w:cs="Arial"/>
          <w:b/>
          <w:sz w:val="20"/>
          <w:szCs w:val="20"/>
        </w:rPr>
        <w:t>Software Developer</w:t>
      </w:r>
      <w:r w:rsidRPr="006C742F">
        <w:rPr>
          <w:rFonts w:ascii="Arial" w:hAnsi="Arial" w:cs="Arial"/>
          <w:sz w:val="20"/>
          <w:szCs w:val="20"/>
        </w:rPr>
        <w:t xml:space="preserve"> from </w:t>
      </w:r>
      <w:r w:rsidRPr="006C742F">
        <w:rPr>
          <w:rFonts w:ascii="Arial" w:hAnsi="Arial" w:cs="Arial"/>
          <w:b/>
          <w:sz w:val="20"/>
          <w:szCs w:val="20"/>
        </w:rPr>
        <w:t>A</w:t>
      </w:r>
      <w:r w:rsidR="00E55085">
        <w:rPr>
          <w:rFonts w:ascii="Arial" w:hAnsi="Arial" w:cs="Arial"/>
          <w:b/>
          <w:sz w:val="20"/>
          <w:szCs w:val="20"/>
        </w:rPr>
        <w:t>ugust2017</w:t>
      </w:r>
      <w:r w:rsidR="00E55085">
        <w:rPr>
          <w:rFonts w:ascii="Arial" w:hAnsi="Arial" w:cs="Arial"/>
          <w:sz w:val="20"/>
          <w:szCs w:val="20"/>
        </w:rPr>
        <w:t xml:space="preserve"> to till now.</w:t>
      </w:r>
    </w:p>
    <w:p w:rsidR="00253382" w:rsidRPr="006C742F" w:rsidRDefault="00253382" w:rsidP="00253382">
      <w:pPr>
        <w:shd w:val="clear" w:color="auto" w:fill="8EB4E3"/>
        <w:rPr>
          <w:rFonts w:ascii="Arial" w:hAnsi="Arial" w:cs="Arial"/>
          <w:b/>
          <w:color w:val="FFFFFF"/>
          <w:sz w:val="20"/>
          <w:szCs w:val="20"/>
        </w:rPr>
      </w:pPr>
      <w:r w:rsidRPr="006C742F">
        <w:rPr>
          <w:rFonts w:ascii="Arial" w:hAnsi="Arial" w:cs="Arial"/>
          <w:b/>
          <w:color w:val="FFFFFF"/>
          <w:sz w:val="20"/>
          <w:szCs w:val="20"/>
        </w:rPr>
        <w:t xml:space="preserve">EDUCATION                                                                                                                                             </w:t>
      </w:r>
    </w:p>
    <w:p w:rsidR="00253382" w:rsidRPr="006C742F" w:rsidRDefault="00253382" w:rsidP="00253382">
      <w:pPr>
        <w:pStyle w:val="NormalWeb"/>
        <w:spacing w:before="0" w:after="0"/>
        <w:rPr>
          <w:rFonts w:ascii="Arial" w:hAnsi="Arial" w:cs="Arial"/>
          <w:color w:val="000000"/>
          <w:sz w:val="20"/>
          <w:szCs w:val="20"/>
        </w:rPr>
      </w:pPr>
    </w:p>
    <w:p w:rsidR="00253382" w:rsidRPr="006C742F" w:rsidRDefault="00E55085" w:rsidP="00253382">
      <w:pPr>
        <w:pStyle w:val="NormalWeb"/>
        <w:numPr>
          <w:ilvl w:val="0"/>
          <w:numId w:val="6"/>
        </w:numPr>
        <w:spacing w:before="0" w:after="0"/>
        <w:ind w:left="0"/>
        <w:rPr>
          <w:rFonts w:ascii="Arial" w:hAnsi="Arial" w:cs="Arial"/>
          <w:color w:val="000000"/>
          <w:sz w:val="20"/>
          <w:szCs w:val="20"/>
        </w:rPr>
      </w:pPr>
      <w:r>
        <w:rPr>
          <w:rFonts w:ascii="Arial" w:hAnsi="Arial" w:cs="Arial"/>
          <w:color w:val="000000"/>
          <w:sz w:val="20"/>
          <w:szCs w:val="20"/>
        </w:rPr>
        <w:t>B-Tech from BIET</w:t>
      </w:r>
      <w:r w:rsidR="00253382" w:rsidRPr="006C742F">
        <w:rPr>
          <w:rFonts w:ascii="Arial" w:hAnsi="Arial" w:cs="Arial"/>
          <w:color w:val="000000"/>
          <w:sz w:val="20"/>
          <w:szCs w:val="20"/>
        </w:rPr>
        <w:t xml:space="preserve"> Engineering College.</w:t>
      </w:r>
    </w:p>
    <w:p w:rsidR="00253382" w:rsidRPr="006C742F" w:rsidRDefault="00253382" w:rsidP="00253382">
      <w:pPr>
        <w:pStyle w:val="NormalWeb"/>
        <w:spacing w:before="0" w:after="0"/>
        <w:rPr>
          <w:rFonts w:ascii="Arial" w:hAnsi="Arial" w:cs="Arial"/>
          <w:color w:val="000000"/>
          <w:sz w:val="20"/>
          <w:szCs w:val="20"/>
        </w:rPr>
      </w:pPr>
    </w:p>
    <w:p w:rsidR="00253382" w:rsidRPr="006C742F" w:rsidRDefault="00253382" w:rsidP="00253382">
      <w:pPr>
        <w:pStyle w:val="Heading2"/>
        <w:shd w:val="clear" w:color="auto" w:fill="8EB4E3"/>
        <w:tabs>
          <w:tab w:val="clear" w:pos="576"/>
        </w:tabs>
        <w:ind w:left="0" w:firstLine="0"/>
        <w:rPr>
          <w:rFonts w:ascii="Arial" w:hAnsi="Arial" w:cs="Arial"/>
        </w:rPr>
      </w:pPr>
      <w:r w:rsidRPr="006C742F">
        <w:rPr>
          <w:rFonts w:ascii="Arial" w:hAnsi="Arial" w:cs="Arial"/>
          <w:color w:val="FFFFFF"/>
        </w:rPr>
        <w:t xml:space="preserve">TECHNICAL SKILLS                                     </w:t>
      </w:r>
    </w:p>
    <w:tbl>
      <w:tblPr>
        <w:tblW w:w="0" w:type="auto"/>
        <w:tblInd w:w="153" w:type="dxa"/>
        <w:tblLayout w:type="fixed"/>
        <w:tblLook w:val="0000"/>
      </w:tblPr>
      <w:tblGrid>
        <w:gridCol w:w="4185"/>
        <w:gridCol w:w="5628"/>
      </w:tblGrid>
      <w:tr w:rsidR="00253382" w:rsidRPr="006C742F" w:rsidTr="00095D9F">
        <w:trPr>
          <w:trHeight w:val="247"/>
        </w:trPr>
        <w:tc>
          <w:tcPr>
            <w:tcW w:w="4185" w:type="dxa"/>
            <w:vMerge w:val="restart"/>
            <w:tcBorders>
              <w:top w:val="single" w:sz="1" w:space="0" w:color="000000"/>
              <w:left w:val="single" w:sz="1" w:space="0" w:color="000000"/>
              <w:bottom w:val="single" w:sz="1" w:space="0" w:color="000000"/>
            </w:tcBorders>
            <w:vAlign w:val="center"/>
          </w:tcPr>
          <w:p w:rsidR="00253382" w:rsidRPr="006C742F" w:rsidRDefault="00253382" w:rsidP="00095D9F">
            <w:pPr>
              <w:pStyle w:val="TOC6"/>
              <w:snapToGrid w:val="0"/>
              <w:rPr>
                <w:rFonts w:ascii="Arial" w:hAnsi="Arial" w:cs="Arial"/>
              </w:rPr>
            </w:pPr>
            <w:r w:rsidRPr="006C742F">
              <w:rPr>
                <w:rFonts w:ascii="Arial" w:hAnsi="Arial" w:cs="Arial"/>
              </w:rPr>
              <w:t>Operating Systems</w:t>
            </w:r>
          </w:p>
        </w:tc>
        <w:tc>
          <w:tcPr>
            <w:tcW w:w="5628" w:type="dxa"/>
            <w:vMerge w:val="restart"/>
            <w:tcBorders>
              <w:top w:val="single" w:sz="1" w:space="0" w:color="000000"/>
              <w:left w:val="single" w:sz="1" w:space="0" w:color="000000"/>
              <w:bottom w:val="single" w:sz="1" w:space="0" w:color="000000"/>
              <w:right w:val="single" w:sz="1" w:space="0" w:color="000000"/>
            </w:tcBorders>
            <w:vAlign w:val="center"/>
          </w:tcPr>
          <w:p w:rsidR="00253382" w:rsidRPr="006C742F" w:rsidRDefault="00253382" w:rsidP="00095D9F">
            <w:pPr>
              <w:snapToGrid w:val="0"/>
              <w:rPr>
                <w:rFonts w:ascii="Arial" w:hAnsi="Arial" w:cs="Arial"/>
                <w:sz w:val="20"/>
                <w:szCs w:val="20"/>
              </w:rPr>
            </w:pPr>
            <w:r w:rsidRPr="006C742F">
              <w:rPr>
                <w:rFonts w:ascii="Arial" w:hAnsi="Arial" w:cs="Arial"/>
                <w:sz w:val="20"/>
                <w:szCs w:val="20"/>
              </w:rPr>
              <w:t xml:space="preserve">Windows 2000 ,XP, Vista,Win7 and Win Server 2003,2008 </w:t>
            </w:r>
          </w:p>
        </w:tc>
      </w:tr>
      <w:tr w:rsidR="00253382" w:rsidRPr="006C742F" w:rsidTr="00095D9F">
        <w:trPr>
          <w:trHeight w:val="243"/>
        </w:trPr>
        <w:tc>
          <w:tcPr>
            <w:tcW w:w="4185" w:type="dxa"/>
            <w:vMerge w:val="restart"/>
            <w:tcBorders>
              <w:top w:val="single" w:sz="1" w:space="0" w:color="000000"/>
              <w:left w:val="single" w:sz="1" w:space="0" w:color="000000"/>
              <w:bottom w:val="single" w:sz="1" w:space="0" w:color="000000"/>
            </w:tcBorders>
            <w:vAlign w:val="center"/>
          </w:tcPr>
          <w:p w:rsidR="00253382" w:rsidRPr="006C742F" w:rsidRDefault="00253382" w:rsidP="00095D9F">
            <w:pPr>
              <w:pStyle w:val="TOC6"/>
              <w:snapToGrid w:val="0"/>
              <w:rPr>
                <w:rFonts w:ascii="Arial" w:hAnsi="Arial" w:cs="Arial"/>
              </w:rPr>
            </w:pPr>
            <w:r w:rsidRPr="006C742F">
              <w:rPr>
                <w:rFonts w:ascii="Arial" w:hAnsi="Arial" w:cs="Arial"/>
              </w:rPr>
              <w:t>Programming Language</w:t>
            </w:r>
            <w:r w:rsidRPr="006C742F">
              <w:rPr>
                <w:rFonts w:ascii="Arial" w:hAnsi="Arial" w:cs="Arial"/>
              </w:rPr>
              <w:tab/>
            </w:r>
          </w:p>
        </w:tc>
        <w:tc>
          <w:tcPr>
            <w:tcW w:w="5628" w:type="dxa"/>
            <w:vMerge w:val="restart"/>
            <w:tcBorders>
              <w:top w:val="single" w:sz="1" w:space="0" w:color="000000"/>
              <w:left w:val="single" w:sz="1" w:space="0" w:color="000000"/>
              <w:bottom w:val="single" w:sz="1" w:space="0" w:color="000000"/>
              <w:right w:val="single" w:sz="1" w:space="0" w:color="000000"/>
            </w:tcBorders>
            <w:vAlign w:val="center"/>
          </w:tcPr>
          <w:p w:rsidR="00253382" w:rsidRPr="006C742F" w:rsidRDefault="00253382" w:rsidP="00095D9F">
            <w:pPr>
              <w:pStyle w:val="TOC6"/>
              <w:snapToGrid w:val="0"/>
              <w:rPr>
                <w:rFonts w:ascii="Arial" w:hAnsi="Arial" w:cs="Arial"/>
                <w:lang w:val="fr-FR"/>
              </w:rPr>
            </w:pPr>
            <w:r w:rsidRPr="006C742F">
              <w:rPr>
                <w:rFonts w:ascii="Arial" w:hAnsi="Arial" w:cs="Arial"/>
                <w:lang w:val="fr-FR"/>
              </w:rPr>
              <w:t xml:space="preserve">C#, ASP.Net, </w:t>
            </w:r>
            <w:r w:rsidR="00E55085">
              <w:rPr>
                <w:rFonts w:ascii="Arial" w:hAnsi="Arial" w:cs="Arial"/>
                <w:lang w:val="fr-FR"/>
              </w:rPr>
              <w:t>ADO.Net</w:t>
            </w:r>
          </w:p>
        </w:tc>
      </w:tr>
      <w:tr w:rsidR="00253382" w:rsidRPr="006C742F" w:rsidTr="00095D9F">
        <w:trPr>
          <w:trHeight w:val="230"/>
        </w:trPr>
        <w:tc>
          <w:tcPr>
            <w:tcW w:w="4185" w:type="dxa"/>
            <w:vMerge w:val="restart"/>
            <w:tcBorders>
              <w:top w:val="single" w:sz="1" w:space="0" w:color="000000"/>
              <w:left w:val="single" w:sz="1" w:space="0" w:color="000000"/>
              <w:bottom w:val="single" w:sz="1" w:space="0" w:color="000000"/>
            </w:tcBorders>
            <w:vAlign w:val="center"/>
          </w:tcPr>
          <w:p w:rsidR="00253382" w:rsidRPr="006C742F" w:rsidRDefault="00253382" w:rsidP="00095D9F">
            <w:pPr>
              <w:pStyle w:val="TOC6"/>
              <w:snapToGrid w:val="0"/>
              <w:rPr>
                <w:rFonts w:ascii="Arial" w:hAnsi="Arial" w:cs="Arial"/>
              </w:rPr>
            </w:pPr>
            <w:r w:rsidRPr="006C742F">
              <w:rPr>
                <w:rFonts w:ascii="Arial" w:hAnsi="Arial" w:cs="Arial"/>
              </w:rPr>
              <w:t>Database</w:t>
            </w:r>
          </w:p>
        </w:tc>
        <w:tc>
          <w:tcPr>
            <w:tcW w:w="5628" w:type="dxa"/>
            <w:vMerge w:val="restart"/>
            <w:tcBorders>
              <w:top w:val="single" w:sz="1" w:space="0" w:color="000000"/>
              <w:left w:val="single" w:sz="1" w:space="0" w:color="000000"/>
              <w:bottom w:val="single" w:sz="1" w:space="0" w:color="000000"/>
              <w:right w:val="single" w:sz="1" w:space="0" w:color="000000"/>
            </w:tcBorders>
            <w:vAlign w:val="center"/>
          </w:tcPr>
          <w:p w:rsidR="00253382" w:rsidRPr="006C742F" w:rsidRDefault="00253382" w:rsidP="00095D9F">
            <w:pPr>
              <w:pStyle w:val="TOC6"/>
              <w:snapToGrid w:val="0"/>
              <w:rPr>
                <w:rStyle w:val="HTMLTypewriter"/>
                <w:rFonts w:ascii="Arial" w:hAnsi="Arial" w:cs="Arial"/>
                <w:color w:val="000000"/>
              </w:rPr>
            </w:pPr>
            <w:r w:rsidRPr="006C742F">
              <w:rPr>
                <w:rStyle w:val="HTMLTypewriter"/>
                <w:rFonts w:ascii="Arial" w:hAnsi="Arial" w:cs="Arial"/>
                <w:color w:val="000000"/>
              </w:rPr>
              <w:t xml:space="preserve"> SQL Server 2008R2</w:t>
            </w:r>
          </w:p>
        </w:tc>
      </w:tr>
      <w:tr w:rsidR="00253382" w:rsidRPr="006C742F" w:rsidTr="00095D9F">
        <w:trPr>
          <w:trHeight w:val="230"/>
        </w:trPr>
        <w:tc>
          <w:tcPr>
            <w:tcW w:w="4185" w:type="dxa"/>
            <w:vMerge w:val="restart"/>
            <w:tcBorders>
              <w:top w:val="single" w:sz="1" w:space="0" w:color="000000"/>
              <w:left w:val="single" w:sz="1" w:space="0" w:color="000000"/>
              <w:bottom w:val="single" w:sz="1" w:space="0" w:color="000000"/>
            </w:tcBorders>
            <w:vAlign w:val="center"/>
          </w:tcPr>
          <w:p w:rsidR="00253382" w:rsidRPr="006C742F" w:rsidRDefault="00253382" w:rsidP="00095D9F">
            <w:pPr>
              <w:pStyle w:val="TOC6"/>
              <w:snapToGrid w:val="0"/>
              <w:rPr>
                <w:rStyle w:val="maintext1"/>
                <w:bCs/>
              </w:rPr>
            </w:pPr>
            <w:r w:rsidRPr="006C742F">
              <w:rPr>
                <w:rStyle w:val="maintext1"/>
                <w:bCs/>
              </w:rPr>
              <w:t>Version Control</w:t>
            </w:r>
          </w:p>
        </w:tc>
        <w:tc>
          <w:tcPr>
            <w:tcW w:w="5628" w:type="dxa"/>
            <w:vMerge w:val="restart"/>
            <w:tcBorders>
              <w:top w:val="single" w:sz="1" w:space="0" w:color="000000"/>
              <w:left w:val="single" w:sz="1" w:space="0" w:color="000000"/>
              <w:bottom w:val="single" w:sz="1" w:space="0" w:color="000000"/>
              <w:right w:val="single" w:sz="1" w:space="0" w:color="000000"/>
            </w:tcBorders>
            <w:vAlign w:val="center"/>
          </w:tcPr>
          <w:p w:rsidR="00253382" w:rsidRPr="006C742F" w:rsidRDefault="00253382" w:rsidP="00095D9F">
            <w:pPr>
              <w:pStyle w:val="TOC6"/>
              <w:snapToGrid w:val="0"/>
              <w:rPr>
                <w:rStyle w:val="maintext1"/>
              </w:rPr>
            </w:pPr>
            <w:r w:rsidRPr="006C742F">
              <w:rPr>
                <w:rStyle w:val="maintext1"/>
              </w:rPr>
              <w:t>VSS (Visual Source Safe)</w:t>
            </w:r>
          </w:p>
        </w:tc>
      </w:tr>
      <w:tr w:rsidR="00253382" w:rsidRPr="006C742F" w:rsidTr="00095D9F">
        <w:trPr>
          <w:trHeight w:val="230"/>
        </w:trPr>
        <w:tc>
          <w:tcPr>
            <w:tcW w:w="4185" w:type="dxa"/>
            <w:vMerge w:val="restart"/>
            <w:tcBorders>
              <w:top w:val="single" w:sz="1" w:space="0" w:color="000000"/>
              <w:left w:val="single" w:sz="1" w:space="0" w:color="000000"/>
              <w:bottom w:val="single" w:sz="1" w:space="0" w:color="000000"/>
            </w:tcBorders>
            <w:vAlign w:val="center"/>
          </w:tcPr>
          <w:p w:rsidR="00253382" w:rsidRPr="006C742F" w:rsidRDefault="00253382" w:rsidP="00095D9F">
            <w:pPr>
              <w:pStyle w:val="TOC6"/>
              <w:snapToGrid w:val="0"/>
              <w:rPr>
                <w:rFonts w:ascii="Arial" w:hAnsi="Arial" w:cs="Arial"/>
              </w:rPr>
            </w:pPr>
            <w:r w:rsidRPr="006C742F">
              <w:rPr>
                <w:rFonts w:ascii="Arial" w:hAnsi="Arial" w:cs="Arial"/>
              </w:rPr>
              <w:t>Scripting Languages</w:t>
            </w:r>
          </w:p>
        </w:tc>
        <w:tc>
          <w:tcPr>
            <w:tcW w:w="5628" w:type="dxa"/>
            <w:vMerge w:val="restart"/>
            <w:tcBorders>
              <w:top w:val="single" w:sz="1" w:space="0" w:color="000000"/>
              <w:left w:val="single" w:sz="1" w:space="0" w:color="000000"/>
              <w:bottom w:val="single" w:sz="1" w:space="0" w:color="000000"/>
              <w:right w:val="single" w:sz="1" w:space="0" w:color="000000"/>
            </w:tcBorders>
            <w:vAlign w:val="center"/>
          </w:tcPr>
          <w:p w:rsidR="00253382" w:rsidRPr="006C742F" w:rsidRDefault="00253382" w:rsidP="00095D9F">
            <w:pPr>
              <w:pStyle w:val="TOC6"/>
              <w:snapToGrid w:val="0"/>
              <w:rPr>
                <w:rFonts w:ascii="Arial" w:hAnsi="Arial" w:cs="Arial"/>
              </w:rPr>
            </w:pPr>
            <w:r w:rsidRPr="006C742F">
              <w:rPr>
                <w:rFonts w:ascii="Arial" w:hAnsi="Arial" w:cs="Arial"/>
              </w:rPr>
              <w:t>Java Script, Jquery</w:t>
            </w:r>
          </w:p>
        </w:tc>
      </w:tr>
      <w:tr w:rsidR="00253382" w:rsidRPr="006C742F" w:rsidTr="00095D9F">
        <w:trPr>
          <w:trHeight w:val="230"/>
        </w:trPr>
        <w:tc>
          <w:tcPr>
            <w:tcW w:w="4185" w:type="dxa"/>
            <w:vMerge w:val="restart"/>
            <w:tcBorders>
              <w:top w:val="single" w:sz="1" w:space="0" w:color="000000"/>
              <w:left w:val="single" w:sz="1" w:space="0" w:color="000000"/>
              <w:bottom w:val="single" w:sz="1" w:space="0" w:color="000000"/>
            </w:tcBorders>
            <w:vAlign w:val="center"/>
          </w:tcPr>
          <w:p w:rsidR="00253382" w:rsidRPr="006C742F" w:rsidRDefault="00253382" w:rsidP="00095D9F">
            <w:pPr>
              <w:pStyle w:val="TOC6"/>
              <w:snapToGrid w:val="0"/>
              <w:rPr>
                <w:rFonts w:ascii="Arial" w:hAnsi="Arial" w:cs="Arial"/>
              </w:rPr>
            </w:pPr>
            <w:r w:rsidRPr="006C742F">
              <w:rPr>
                <w:rFonts w:ascii="Arial" w:hAnsi="Arial" w:cs="Arial"/>
              </w:rPr>
              <w:t>Web Technology</w:t>
            </w:r>
          </w:p>
        </w:tc>
        <w:tc>
          <w:tcPr>
            <w:tcW w:w="5628" w:type="dxa"/>
            <w:vMerge w:val="restart"/>
            <w:tcBorders>
              <w:top w:val="single" w:sz="1" w:space="0" w:color="000000"/>
              <w:left w:val="single" w:sz="1" w:space="0" w:color="000000"/>
              <w:bottom w:val="single" w:sz="1" w:space="0" w:color="000000"/>
              <w:right w:val="single" w:sz="1" w:space="0" w:color="000000"/>
            </w:tcBorders>
            <w:vAlign w:val="center"/>
          </w:tcPr>
          <w:p w:rsidR="00253382" w:rsidRPr="006C742F" w:rsidRDefault="00253382" w:rsidP="00095D9F">
            <w:pPr>
              <w:pStyle w:val="TOC6"/>
              <w:snapToGrid w:val="0"/>
              <w:rPr>
                <w:rFonts w:ascii="Arial" w:hAnsi="Arial" w:cs="Arial"/>
              </w:rPr>
            </w:pPr>
            <w:r w:rsidRPr="006C742F">
              <w:rPr>
                <w:rFonts w:ascii="Arial" w:hAnsi="Arial" w:cs="Arial"/>
              </w:rPr>
              <w:t xml:space="preserve">HTML, </w:t>
            </w:r>
            <w:r w:rsidR="00E55085">
              <w:rPr>
                <w:rFonts w:ascii="Arial" w:hAnsi="Arial" w:cs="Arial"/>
              </w:rPr>
              <w:t>CSS, BOOTSTRAP</w:t>
            </w:r>
          </w:p>
        </w:tc>
      </w:tr>
      <w:tr w:rsidR="00253382" w:rsidRPr="006C742F" w:rsidTr="00095D9F">
        <w:trPr>
          <w:trHeight w:val="243"/>
        </w:trPr>
        <w:tc>
          <w:tcPr>
            <w:tcW w:w="4185" w:type="dxa"/>
            <w:vMerge w:val="restart"/>
            <w:tcBorders>
              <w:top w:val="single" w:sz="1" w:space="0" w:color="000000"/>
              <w:left w:val="single" w:sz="1" w:space="0" w:color="000000"/>
              <w:bottom w:val="single" w:sz="1" w:space="0" w:color="000000"/>
            </w:tcBorders>
            <w:vAlign w:val="center"/>
          </w:tcPr>
          <w:p w:rsidR="00253382" w:rsidRPr="006C742F" w:rsidRDefault="00253382" w:rsidP="00095D9F">
            <w:pPr>
              <w:pStyle w:val="TOC6"/>
              <w:snapToGrid w:val="0"/>
              <w:rPr>
                <w:rFonts w:ascii="Arial" w:hAnsi="Arial" w:cs="Arial"/>
              </w:rPr>
            </w:pPr>
            <w:r w:rsidRPr="006C742F">
              <w:rPr>
                <w:rFonts w:ascii="Arial" w:hAnsi="Arial" w:cs="Arial"/>
              </w:rPr>
              <w:t>Server</w:t>
            </w:r>
            <w:r w:rsidRPr="006C742F">
              <w:rPr>
                <w:rFonts w:ascii="Arial" w:hAnsi="Arial" w:cs="Arial"/>
              </w:rPr>
              <w:tab/>
            </w:r>
          </w:p>
        </w:tc>
        <w:tc>
          <w:tcPr>
            <w:tcW w:w="5628" w:type="dxa"/>
            <w:vMerge w:val="restart"/>
            <w:tcBorders>
              <w:top w:val="single" w:sz="1" w:space="0" w:color="000000"/>
              <w:left w:val="single" w:sz="1" w:space="0" w:color="000000"/>
              <w:bottom w:val="single" w:sz="1" w:space="0" w:color="000000"/>
              <w:right w:val="single" w:sz="1" w:space="0" w:color="000000"/>
            </w:tcBorders>
            <w:vAlign w:val="center"/>
          </w:tcPr>
          <w:p w:rsidR="00253382" w:rsidRPr="006C742F" w:rsidRDefault="00253382" w:rsidP="00095D9F">
            <w:pPr>
              <w:pStyle w:val="TOC6"/>
              <w:snapToGrid w:val="0"/>
              <w:rPr>
                <w:rFonts w:ascii="Arial" w:hAnsi="Arial" w:cs="Arial"/>
              </w:rPr>
            </w:pPr>
            <w:r w:rsidRPr="006C742F">
              <w:rPr>
                <w:rFonts w:ascii="Arial" w:hAnsi="Arial" w:cs="Arial"/>
              </w:rPr>
              <w:t xml:space="preserve">IIS6,7 </w:t>
            </w:r>
          </w:p>
        </w:tc>
      </w:tr>
      <w:tr w:rsidR="00253382" w:rsidRPr="006C742F" w:rsidTr="00095D9F">
        <w:trPr>
          <w:trHeight w:val="230"/>
        </w:trPr>
        <w:tc>
          <w:tcPr>
            <w:tcW w:w="4185" w:type="dxa"/>
            <w:vMerge w:val="restart"/>
            <w:tcBorders>
              <w:top w:val="single" w:sz="1" w:space="0" w:color="000000"/>
              <w:left w:val="single" w:sz="1" w:space="0" w:color="000000"/>
              <w:bottom w:val="single" w:sz="1" w:space="0" w:color="000000"/>
            </w:tcBorders>
            <w:vAlign w:val="center"/>
          </w:tcPr>
          <w:p w:rsidR="00253382" w:rsidRPr="006C742F" w:rsidRDefault="00253382" w:rsidP="00095D9F">
            <w:pPr>
              <w:pStyle w:val="TOC6"/>
              <w:snapToGrid w:val="0"/>
              <w:rPr>
                <w:rFonts w:ascii="Arial" w:hAnsi="Arial" w:cs="Arial"/>
              </w:rPr>
            </w:pPr>
            <w:r w:rsidRPr="006C742F">
              <w:rPr>
                <w:rFonts w:ascii="Arial" w:hAnsi="Arial" w:cs="Arial"/>
              </w:rPr>
              <w:t>.NET Framework</w:t>
            </w:r>
          </w:p>
        </w:tc>
        <w:tc>
          <w:tcPr>
            <w:tcW w:w="5628" w:type="dxa"/>
            <w:vMerge w:val="restart"/>
            <w:tcBorders>
              <w:top w:val="single" w:sz="1" w:space="0" w:color="000000"/>
              <w:left w:val="single" w:sz="1" w:space="0" w:color="000000"/>
              <w:bottom w:val="single" w:sz="1" w:space="0" w:color="000000"/>
              <w:right w:val="single" w:sz="1" w:space="0" w:color="000000"/>
            </w:tcBorders>
            <w:vAlign w:val="center"/>
          </w:tcPr>
          <w:p w:rsidR="00253382" w:rsidRPr="006C742F" w:rsidRDefault="00253382" w:rsidP="00095D9F">
            <w:pPr>
              <w:pStyle w:val="TOC6"/>
              <w:snapToGrid w:val="0"/>
              <w:rPr>
                <w:rFonts w:ascii="Arial" w:hAnsi="Arial" w:cs="Arial"/>
              </w:rPr>
            </w:pPr>
            <w:r w:rsidRPr="006C742F">
              <w:rPr>
                <w:rFonts w:ascii="Arial" w:hAnsi="Arial" w:cs="Arial"/>
              </w:rPr>
              <w:t>4.0</w:t>
            </w:r>
          </w:p>
        </w:tc>
      </w:tr>
    </w:tbl>
    <w:p w:rsidR="00253382" w:rsidRPr="006C742F" w:rsidRDefault="00253382" w:rsidP="00253382">
      <w:pPr>
        <w:rPr>
          <w:rFonts w:ascii="Arial" w:hAnsi="Arial" w:cs="Arial"/>
          <w:sz w:val="20"/>
          <w:szCs w:val="20"/>
        </w:rPr>
      </w:pPr>
    </w:p>
    <w:p w:rsidR="00253382" w:rsidRPr="006C742F" w:rsidRDefault="00253382" w:rsidP="00253382">
      <w:pPr>
        <w:shd w:val="clear" w:color="auto" w:fill="8EB4E3"/>
        <w:rPr>
          <w:rFonts w:ascii="Arial" w:hAnsi="Arial" w:cs="Arial"/>
          <w:b/>
          <w:color w:val="FFFFFF"/>
          <w:sz w:val="20"/>
          <w:szCs w:val="20"/>
        </w:rPr>
      </w:pPr>
      <w:r w:rsidRPr="006C742F">
        <w:rPr>
          <w:rFonts w:ascii="Arial" w:hAnsi="Arial" w:cs="Arial"/>
          <w:b/>
          <w:color w:val="FFFFFF"/>
          <w:sz w:val="20"/>
          <w:szCs w:val="20"/>
        </w:rPr>
        <w:t xml:space="preserve">PROJECT EXPERIENCE DETAILS                      </w:t>
      </w:r>
    </w:p>
    <w:p w:rsidR="00253382" w:rsidRPr="006C742F" w:rsidRDefault="00253382" w:rsidP="00253382">
      <w:pPr>
        <w:shd w:val="clear" w:color="auto" w:fill="8EB4E3"/>
        <w:rPr>
          <w:rFonts w:ascii="Arial" w:hAnsi="Arial" w:cs="Arial"/>
          <w:b/>
          <w:sz w:val="20"/>
          <w:szCs w:val="20"/>
        </w:rPr>
      </w:pPr>
    </w:p>
    <w:p w:rsidR="00253382" w:rsidRPr="006C742F" w:rsidRDefault="00253382" w:rsidP="00253382">
      <w:pPr>
        <w:rPr>
          <w:rFonts w:ascii="Arial" w:hAnsi="Arial" w:cs="Arial"/>
          <w:sz w:val="20"/>
          <w:szCs w:val="20"/>
        </w:rPr>
      </w:pPr>
    </w:p>
    <w:p w:rsidR="00253382" w:rsidRPr="006C742F" w:rsidRDefault="00E55085" w:rsidP="00253382">
      <w:pPr>
        <w:shd w:val="clear" w:color="auto" w:fill="D9D9D9"/>
        <w:rPr>
          <w:rFonts w:ascii="Arial" w:hAnsi="Arial" w:cs="Arial"/>
          <w:b/>
          <w:sz w:val="20"/>
          <w:szCs w:val="20"/>
        </w:rPr>
      </w:pPr>
      <w:r>
        <w:rPr>
          <w:rFonts w:ascii="Arial" w:hAnsi="Arial" w:cs="Arial"/>
          <w:b/>
          <w:sz w:val="20"/>
          <w:szCs w:val="20"/>
        </w:rPr>
        <w:t>Employement Tracking System</w:t>
      </w:r>
    </w:p>
    <w:p w:rsidR="00253382" w:rsidRPr="006C742F" w:rsidRDefault="00253382" w:rsidP="00253382">
      <w:pPr>
        <w:rPr>
          <w:rFonts w:ascii="Arial" w:hAnsi="Arial" w:cs="Arial"/>
          <w:sz w:val="20"/>
          <w:szCs w:val="20"/>
        </w:rPr>
      </w:pPr>
    </w:p>
    <w:p w:rsidR="00253382" w:rsidRPr="006C742F" w:rsidRDefault="00253382" w:rsidP="00253382">
      <w:pPr>
        <w:rPr>
          <w:rFonts w:ascii="Arial" w:hAnsi="Arial" w:cs="Arial"/>
          <w:b/>
          <w:sz w:val="20"/>
          <w:szCs w:val="20"/>
        </w:rPr>
      </w:pPr>
      <w:r w:rsidRPr="006C742F">
        <w:rPr>
          <w:rFonts w:ascii="Arial" w:hAnsi="Arial" w:cs="Arial"/>
          <w:sz w:val="20"/>
          <w:szCs w:val="20"/>
        </w:rPr>
        <w:t xml:space="preserve">Client </w:t>
      </w:r>
      <w:r w:rsidRPr="006C742F">
        <w:rPr>
          <w:rFonts w:ascii="Arial" w:hAnsi="Arial" w:cs="Arial"/>
          <w:sz w:val="20"/>
          <w:szCs w:val="20"/>
        </w:rPr>
        <w:tab/>
      </w:r>
      <w:r w:rsidRPr="006C742F">
        <w:rPr>
          <w:rFonts w:ascii="Arial" w:hAnsi="Arial" w:cs="Arial"/>
          <w:sz w:val="20"/>
          <w:szCs w:val="20"/>
        </w:rPr>
        <w:tab/>
        <w:t xml:space="preserve">: </w:t>
      </w:r>
      <w:r w:rsidR="00E55085">
        <w:rPr>
          <w:rFonts w:ascii="Arial" w:hAnsi="Arial" w:cs="Arial"/>
          <w:b/>
          <w:sz w:val="20"/>
          <w:szCs w:val="20"/>
        </w:rPr>
        <w:t>SNPL</w:t>
      </w:r>
    </w:p>
    <w:p w:rsidR="00253382" w:rsidRPr="006C742F" w:rsidRDefault="00E55085" w:rsidP="00253382">
      <w:pPr>
        <w:rPr>
          <w:rFonts w:ascii="Arial" w:hAnsi="Arial" w:cs="Arial"/>
          <w:sz w:val="20"/>
          <w:szCs w:val="20"/>
        </w:rPr>
      </w:pPr>
      <w:r>
        <w:rPr>
          <w:rFonts w:ascii="Arial" w:hAnsi="Arial" w:cs="Arial"/>
          <w:sz w:val="20"/>
          <w:szCs w:val="20"/>
        </w:rPr>
        <w:t>Team Size</w:t>
      </w:r>
      <w:r>
        <w:rPr>
          <w:rFonts w:ascii="Arial" w:hAnsi="Arial" w:cs="Arial"/>
          <w:sz w:val="20"/>
          <w:szCs w:val="20"/>
        </w:rPr>
        <w:tab/>
        <w:t>: 15</w:t>
      </w:r>
    </w:p>
    <w:p w:rsidR="00253382" w:rsidRPr="006C742F" w:rsidRDefault="00E55085" w:rsidP="00253382">
      <w:pPr>
        <w:rPr>
          <w:rFonts w:ascii="Arial" w:hAnsi="Arial" w:cs="Arial"/>
          <w:sz w:val="20"/>
          <w:szCs w:val="20"/>
        </w:rPr>
      </w:pPr>
      <w:r>
        <w:rPr>
          <w:rFonts w:ascii="Arial" w:hAnsi="Arial" w:cs="Arial"/>
          <w:sz w:val="20"/>
          <w:szCs w:val="20"/>
        </w:rPr>
        <w:t xml:space="preserve">Duration </w:t>
      </w:r>
      <w:r>
        <w:rPr>
          <w:rFonts w:ascii="Arial" w:hAnsi="Arial" w:cs="Arial"/>
          <w:sz w:val="20"/>
          <w:szCs w:val="20"/>
        </w:rPr>
        <w:tab/>
        <w:t>: 1 year</w:t>
      </w:r>
    </w:p>
    <w:p w:rsidR="00253382" w:rsidRPr="006C742F" w:rsidRDefault="00253382" w:rsidP="00253382">
      <w:pPr>
        <w:rPr>
          <w:rFonts w:ascii="Arial" w:hAnsi="Arial" w:cs="Arial"/>
          <w:sz w:val="20"/>
          <w:szCs w:val="20"/>
        </w:rPr>
      </w:pPr>
    </w:p>
    <w:p w:rsidR="00136232" w:rsidRPr="00136232" w:rsidRDefault="00136232" w:rsidP="00136232">
      <w:pPr>
        <w:rPr>
          <w:rFonts w:ascii="Arial" w:hAnsi="Arial" w:cs="Arial"/>
          <w:sz w:val="20"/>
          <w:szCs w:val="20"/>
        </w:rPr>
      </w:pPr>
      <w:r w:rsidRPr="00136232">
        <w:rPr>
          <w:rFonts w:ascii="Arial" w:hAnsi="Arial" w:cs="Arial"/>
          <w:sz w:val="20"/>
          <w:szCs w:val="20"/>
        </w:rPr>
        <w:t>An ETS can be implemented or accessed online on an enterprise or small business level, depending on the needs of the company and there is also free and open source ETS software available. An ETS is very similar to Customer relationship Management (CRM) systems,</w:t>
      </w:r>
    </w:p>
    <w:p w:rsidR="00136232" w:rsidRPr="00136232" w:rsidRDefault="00136232" w:rsidP="00136232">
      <w:pPr>
        <w:rPr>
          <w:rFonts w:ascii="Arial" w:hAnsi="Arial" w:cs="Arial"/>
          <w:sz w:val="20"/>
          <w:szCs w:val="20"/>
        </w:rPr>
      </w:pPr>
      <w:r w:rsidRPr="00136232">
        <w:rPr>
          <w:rFonts w:ascii="Arial" w:hAnsi="Arial" w:cs="Arial"/>
          <w:sz w:val="20"/>
          <w:szCs w:val="20"/>
        </w:rPr>
        <w:t xml:space="preserve">Every organization, whether big or small, has human resource challenges to overcome. </w:t>
      </w:r>
    </w:p>
    <w:p w:rsidR="00253382" w:rsidRPr="00136232" w:rsidRDefault="00253382" w:rsidP="00253382">
      <w:pPr>
        <w:tabs>
          <w:tab w:val="left" w:pos="0"/>
        </w:tabs>
        <w:rPr>
          <w:rFonts w:ascii="Arial" w:hAnsi="Arial" w:cs="Arial"/>
          <w:color w:val="FF0000"/>
          <w:sz w:val="20"/>
          <w:szCs w:val="20"/>
        </w:rPr>
      </w:pPr>
    </w:p>
    <w:p w:rsidR="00253382" w:rsidRPr="006C742F" w:rsidRDefault="00253382" w:rsidP="00253382">
      <w:pPr>
        <w:rPr>
          <w:rFonts w:ascii="Arial" w:hAnsi="Arial" w:cs="Arial"/>
          <w:b/>
          <w:sz w:val="20"/>
          <w:szCs w:val="20"/>
        </w:rPr>
      </w:pPr>
      <w:r w:rsidRPr="006C742F">
        <w:rPr>
          <w:rFonts w:ascii="Arial" w:hAnsi="Arial" w:cs="Arial"/>
          <w:b/>
          <w:sz w:val="20"/>
          <w:szCs w:val="20"/>
        </w:rPr>
        <w:t>Responsibilities:</w:t>
      </w:r>
    </w:p>
    <w:p w:rsidR="00253382" w:rsidRPr="006C742F" w:rsidRDefault="00253382" w:rsidP="00253382">
      <w:pPr>
        <w:numPr>
          <w:ilvl w:val="0"/>
          <w:numId w:val="4"/>
        </w:numPr>
        <w:ind w:left="0"/>
        <w:rPr>
          <w:rFonts w:ascii="Arial" w:hAnsi="Arial" w:cs="Arial"/>
          <w:b/>
          <w:bCs/>
          <w:sz w:val="20"/>
          <w:szCs w:val="20"/>
        </w:rPr>
      </w:pPr>
      <w:r w:rsidRPr="006C742F">
        <w:rPr>
          <w:rFonts w:ascii="Arial" w:hAnsi="Arial" w:cs="Arial"/>
          <w:sz w:val="20"/>
          <w:szCs w:val="20"/>
          <w:lang w:val="en-GB"/>
        </w:rPr>
        <w:t>Involved in Application coding.</w:t>
      </w:r>
    </w:p>
    <w:p w:rsidR="00253382" w:rsidRPr="006C742F" w:rsidRDefault="00253382" w:rsidP="00253382">
      <w:pPr>
        <w:numPr>
          <w:ilvl w:val="0"/>
          <w:numId w:val="4"/>
        </w:numPr>
        <w:ind w:left="0"/>
        <w:rPr>
          <w:rFonts w:ascii="Arial" w:hAnsi="Arial" w:cs="Arial"/>
          <w:b/>
          <w:bCs/>
          <w:sz w:val="20"/>
          <w:szCs w:val="20"/>
        </w:rPr>
      </w:pPr>
      <w:r w:rsidRPr="006C742F">
        <w:rPr>
          <w:rFonts w:ascii="Arial" w:hAnsi="Arial" w:cs="Arial"/>
          <w:sz w:val="20"/>
          <w:szCs w:val="20"/>
        </w:rPr>
        <w:t>Participated in various meetings and discussed Enhancement and modification Request issues</w:t>
      </w:r>
      <w:r w:rsidRPr="006C742F">
        <w:rPr>
          <w:rFonts w:ascii="Arial" w:hAnsi="Arial" w:cs="Arial"/>
          <w:b/>
          <w:bCs/>
          <w:sz w:val="20"/>
          <w:szCs w:val="20"/>
        </w:rPr>
        <w:t xml:space="preserve"> (Change Requests).</w:t>
      </w:r>
    </w:p>
    <w:p w:rsidR="00253382" w:rsidRPr="006C742F" w:rsidRDefault="00253382" w:rsidP="00253382">
      <w:pPr>
        <w:numPr>
          <w:ilvl w:val="0"/>
          <w:numId w:val="4"/>
        </w:numPr>
        <w:ind w:left="0"/>
        <w:rPr>
          <w:rFonts w:ascii="Arial" w:hAnsi="Arial" w:cs="Arial"/>
          <w:bCs/>
          <w:sz w:val="20"/>
          <w:szCs w:val="20"/>
        </w:rPr>
      </w:pPr>
      <w:r w:rsidRPr="006C742F">
        <w:rPr>
          <w:rFonts w:ascii="Arial" w:hAnsi="Arial" w:cs="Arial"/>
          <w:bCs/>
          <w:sz w:val="20"/>
          <w:szCs w:val="20"/>
        </w:rPr>
        <w:t xml:space="preserve">Daily calls with the vendor regarding update about the tasks. </w:t>
      </w:r>
    </w:p>
    <w:p w:rsidR="00253382" w:rsidRDefault="00253382" w:rsidP="00253382">
      <w:pPr>
        <w:pStyle w:val="NormalWeb"/>
        <w:spacing w:before="0" w:after="0"/>
        <w:rPr>
          <w:rStyle w:val="HTMLTypewriter"/>
          <w:rFonts w:ascii="Arial" w:hAnsi="Arial" w:cs="Arial"/>
          <w:color w:val="000000"/>
        </w:rPr>
      </w:pPr>
      <w:r w:rsidRPr="006C742F">
        <w:rPr>
          <w:rFonts w:ascii="Arial" w:hAnsi="Arial" w:cs="Arial"/>
          <w:b/>
          <w:sz w:val="20"/>
          <w:szCs w:val="20"/>
        </w:rPr>
        <w:t xml:space="preserve">Technology Used: </w:t>
      </w:r>
      <w:r w:rsidRPr="006C742F">
        <w:rPr>
          <w:rFonts w:ascii="Arial" w:hAnsi="Arial" w:cs="Arial"/>
          <w:b/>
          <w:color w:val="000000"/>
          <w:sz w:val="20"/>
          <w:szCs w:val="20"/>
        </w:rPr>
        <w:t>ASP.NET</w:t>
      </w:r>
      <w:r w:rsidRPr="006C742F">
        <w:rPr>
          <w:rStyle w:val="HTMLTypewriter"/>
          <w:rFonts w:ascii="Arial" w:hAnsi="Arial" w:cs="Arial"/>
          <w:color w:val="000000"/>
        </w:rPr>
        <w:t xml:space="preserve"> ,</w:t>
      </w:r>
      <w:r>
        <w:rPr>
          <w:rStyle w:val="HTMLTypewriter"/>
          <w:rFonts w:ascii="Arial" w:hAnsi="Arial" w:cs="Arial"/>
          <w:color w:val="000000"/>
        </w:rPr>
        <w:t>C#,jQuery,Ajax,</w:t>
      </w:r>
      <w:r w:rsidRPr="006C742F">
        <w:rPr>
          <w:rStyle w:val="HTMLTypewriter"/>
          <w:rFonts w:ascii="Arial" w:hAnsi="Arial" w:cs="Arial"/>
          <w:color w:val="000000"/>
        </w:rPr>
        <w:t>sql.</w:t>
      </w:r>
    </w:p>
    <w:p w:rsidR="00253382" w:rsidRPr="006C742F" w:rsidRDefault="00253382" w:rsidP="00253382">
      <w:pPr>
        <w:pStyle w:val="NormalWeb"/>
        <w:spacing w:before="0" w:after="0"/>
        <w:rPr>
          <w:rFonts w:ascii="Arial" w:hAnsi="Arial" w:cs="Arial"/>
          <w:sz w:val="20"/>
          <w:szCs w:val="20"/>
        </w:rPr>
      </w:pPr>
    </w:p>
    <w:p w:rsidR="00253382" w:rsidRPr="006C742F" w:rsidRDefault="00136232" w:rsidP="00253382">
      <w:pPr>
        <w:shd w:val="clear" w:color="auto" w:fill="D9D9D9"/>
        <w:rPr>
          <w:rFonts w:ascii="Arial" w:hAnsi="Arial" w:cs="Arial"/>
          <w:b/>
          <w:sz w:val="20"/>
          <w:szCs w:val="20"/>
        </w:rPr>
      </w:pPr>
      <w:r>
        <w:rPr>
          <w:rFonts w:ascii="Arial" w:hAnsi="Arial" w:cs="Arial"/>
          <w:b/>
          <w:sz w:val="20"/>
          <w:szCs w:val="20"/>
        </w:rPr>
        <w:t>Asset Management System</w:t>
      </w:r>
    </w:p>
    <w:p w:rsidR="00253382" w:rsidRPr="006C742F" w:rsidRDefault="00253382" w:rsidP="00253382">
      <w:pPr>
        <w:rPr>
          <w:rFonts w:ascii="Arial" w:hAnsi="Arial" w:cs="Arial"/>
          <w:sz w:val="20"/>
          <w:szCs w:val="20"/>
        </w:rPr>
      </w:pPr>
    </w:p>
    <w:p w:rsidR="00253382" w:rsidRPr="006C742F" w:rsidRDefault="00253382" w:rsidP="00253382">
      <w:pPr>
        <w:rPr>
          <w:rFonts w:ascii="Arial" w:hAnsi="Arial" w:cs="Arial"/>
          <w:b/>
          <w:sz w:val="20"/>
          <w:szCs w:val="20"/>
        </w:rPr>
      </w:pPr>
      <w:r w:rsidRPr="006C742F">
        <w:rPr>
          <w:rFonts w:ascii="Arial" w:hAnsi="Arial" w:cs="Arial"/>
          <w:sz w:val="20"/>
          <w:szCs w:val="20"/>
        </w:rPr>
        <w:t xml:space="preserve">Client </w:t>
      </w:r>
      <w:r w:rsidRPr="006C742F">
        <w:rPr>
          <w:rFonts w:ascii="Arial" w:hAnsi="Arial" w:cs="Arial"/>
          <w:sz w:val="20"/>
          <w:szCs w:val="20"/>
        </w:rPr>
        <w:tab/>
      </w:r>
      <w:r w:rsidRPr="006C742F">
        <w:rPr>
          <w:rFonts w:ascii="Arial" w:hAnsi="Arial" w:cs="Arial"/>
          <w:sz w:val="20"/>
          <w:szCs w:val="20"/>
        </w:rPr>
        <w:tab/>
        <w:t xml:space="preserve">: </w:t>
      </w:r>
      <w:r w:rsidR="00136232">
        <w:rPr>
          <w:rFonts w:ascii="Arial" w:hAnsi="Arial" w:cs="Arial"/>
          <w:b/>
          <w:sz w:val="20"/>
          <w:szCs w:val="20"/>
        </w:rPr>
        <w:t>SNPL</w:t>
      </w:r>
    </w:p>
    <w:p w:rsidR="00253382" w:rsidRPr="006C742F" w:rsidRDefault="00253382" w:rsidP="00253382">
      <w:pPr>
        <w:rPr>
          <w:rFonts w:ascii="Arial" w:hAnsi="Arial" w:cs="Arial"/>
          <w:sz w:val="20"/>
          <w:szCs w:val="20"/>
        </w:rPr>
      </w:pPr>
      <w:r w:rsidRPr="006C742F">
        <w:rPr>
          <w:rFonts w:ascii="Arial" w:hAnsi="Arial" w:cs="Arial"/>
          <w:sz w:val="20"/>
          <w:szCs w:val="20"/>
        </w:rPr>
        <w:t>Team Size</w:t>
      </w:r>
      <w:r w:rsidRPr="006C742F">
        <w:rPr>
          <w:rFonts w:ascii="Arial" w:hAnsi="Arial" w:cs="Arial"/>
          <w:sz w:val="20"/>
          <w:szCs w:val="20"/>
        </w:rPr>
        <w:tab/>
        <w:t>: 2</w:t>
      </w:r>
    </w:p>
    <w:p w:rsidR="00253382" w:rsidRPr="006C742F" w:rsidRDefault="00136232" w:rsidP="00253382">
      <w:pPr>
        <w:rPr>
          <w:rFonts w:ascii="Arial" w:hAnsi="Arial" w:cs="Arial"/>
          <w:sz w:val="20"/>
          <w:szCs w:val="20"/>
        </w:rPr>
      </w:pPr>
      <w:r>
        <w:rPr>
          <w:rFonts w:ascii="Arial" w:hAnsi="Arial" w:cs="Arial"/>
          <w:sz w:val="20"/>
          <w:szCs w:val="20"/>
        </w:rPr>
        <w:t xml:space="preserve">Duration </w:t>
      </w:r>
      <w:r>
        <w:rPr>
          <w:rFonts w:ascii="Arial" w:hAnsi="Arial" w:cs="Arial"/>
          <w:sz w:val="20"/>
          <w:szCs w:val="20"/>
        </w:rPr>
        <w:tab/>
        <w:t>: 3 months</w:t>
      </w:r>
    </w:p>
    <w:p w:rsidR="00253382" w:rsidRPr="006C742F" w:rsidRDefault="00253382" w:rsidP="00253382">
      <w:pPr>
        <w:rPr>
          <w:rFonts w:ascii="Arial" w:hAnsi="Arial" w:cs="Arial"/>
          <w:sz w:val="20"/>
          <w:szCs w:val="20"/>
        </w:rPr>
      </w:pPr>
    </w:p>
    <w:p w:rsidR="00136232" w:rsidRPr="00250C70" w:rsidRDefault="00136232" w:rsidP="00136232">
      <w:pPr>
        <w:rPr>
          <w:b/>
          <w:sz w:val="20"/>
          <w:szCs w:val="20"/>
        </w:rPr>
      </w:pPr>
      <w:r w:rsidRPr="00250C70">
        <w:rPr>
          <w:rFonts w:ascii="Arial" w:hAnsi="Arial" w:cs="Arial"/>
          <w:color w:val="222222"/>
          <w:sz w:val="20"/>
          <w:szCs w:val="20"/>
          <w:shd w:val="clear" w:color="auto" w:fill="FFFFFF"/>
        </w:rPr>
        <w:t>IT asset management (also called IT inventory management) is an important part of an organization's strategy. It usually involves gathering detailed hardware and software inventory information which is then used to make decisions about hardware and software purchases and redistribution. IT inventory management helps organizations manage their systems more effectively and saves time and money by avoiding unnecessary asset purchases and promoting the harvesting of existing resources. Organizations that develop and maintain an effective IT asset management program further minimize the incremental risks and related costs of advancing IT portfolio infrastructure projects based on old, incomplete and/or less accurate information.</w:t>
      </w:r>
    </w:p>
    <w:p w:rsidR="00253382" w:rsidRPr="006C742F" w:rsidRDefault="00253382" w:rsidP="00253382">
      <w:pPr>
        <w:tabs>
          <w:tab w:val="left" w:pos="0"/>
        </w:tabs>
        <w:rPr>
          <w:rFonts w:ascii="Arial" w:hAnsi="Arial" w:cs="Arial"/>
          <w:sz w:val="20"/>
          <w:szCs w:val="20"/>
        </w:rPr>
      </w:pPr>
    </w:p>
    <w:p w:rsidR="00253382" w:rsidRPr="006C742F" w:rsidRDefault="00253382" w:rsidP="00253382">
      <w:pPr>
        <w:tabs>
          <w:tab w:val="left" w:pos="0"/>
        </w:tabs>
        <w:rPr>
          <w:rFonts w:ascii="Arial" w:hAnsi="Arial" w:cs="Arial"/>
          <w:color w:val="FF0000"/>
          <w:sz w:val="20"/>
          <w:szCs w:val="20"/>
        </w:rPr>
      </w:pPr>
    </w:p>
    <w:p w:rsidR="00253382" w:rsidRPr="006C742F" w:rsidRDefault="00253382" w:rsidP="00253382">
      <w:pPr>
        <w:rPr>
          <w:rFonts w:ascii="Arial" w:hAnsi="Arial" w:cs="Arial"/>
          <w:b/>
          <w:sz w:val="20"/>
          <w:szCs w:val="20"/>
        </w:rPr>
      </w:pPr>
      <w:r w:rsidRPr="006C742F">
        <w:rPr>
          <w:rFonts w:ascii="Arial" w:hAnsi="Arial" w:cs="Arial"/>
          <w:b/>
          <w:sz w:val="20"/>
          <w:szCs w:val="20"/>
        </w:rPr>
        <w:t>Responsibilities:</w:t>
      </w:r>
      <w:bookmarkStart w:id="0" w:name="_GoBack"/>
      <w:bookmarkEnd w:id="0"/>
    </w:p>
    <w:p w:rsidR="00253382" w:rsidRPr="006C742F" w:rsidRDefault="00253382" w:rsidP="00253382">
      <w:pPr>
        <w:numPr>
          <w:ilvl w:val="0"/>
          <w:numId w:val="4"/>
        </w:numPr>
        <w:ind w:left="0"/>
        <w:rPr>
          <w:rFonts w:ascii="Arial" w:hAnsi="Arial" w:cs="Arial"/>
          <w:sz w:val="20"/>
          <w:szCs w:val="20"/>
        </w:rPr>
      </w:pPr>
      <w:r w:rsidRPr="006C742F">
        <w:rPr>
          <w:rFonts w:ascii="Arial" w:hAnsi="Arial" w:cs="Arial"/>
          <w:sz w:val="20"/>
          <w:szCs w:val="20"/>
        </w:rPr>
        <w:t>Designing of the Classes and DAL</w:t>
      </w:r>
    </w:p>
    <w:p w:rsidR="00253382" w:rsidRPr="006C742F" w:rsidRDefault="00253382" w:rsidP="00253382">
      <w:pPr>
        <w:numPr>
          <w:ilvl w:val="0"/>
          <w:numId w:val="4"/>
        </w:numPr>
        <w:ind w:left="0"/>
        <w:rPr>
          <w:rFonts w:ascii="Arial" w:hAnsi="Arial" w:cs="Arial"/>
          <w:sz w:val="20"/>
          <w:szCs w:val="20"/>
        </w:rPr>
      </w:pPr>
      <w:r w:rsidRPr="006C742F">
        <w:rPr>
          <w:rFonts w:ascii="Arial" w:hAnsi="Arial" w:cs="Arial"/>
          <w:sz w:val="20"/>
          <w:szCs w:val="20"/>
        </w:rPr>
        <w:t>Creation of User Controls.</w:t>
      </w:r>
    </w:p>
    <w:p w:rsidR="00253382" w:rsidRPr="006C742F" w:rsidRDefault="00253382" w:rsidP="00253382">
      <w:pPr>
        <w:numPr>
          <w:ilvl w:val="0"/>
          <w:numId w:val="4"/>
        </w:numPr>
        <w:ind w:left="0"/>
        <w:rPr>
          <w:rFonts w:ascii="Arial" w:hAnsi="Arial" w:cs="Arial"/>
          <w:sz w:val="20"/>
          <w:szCs w:val="20"/>
        </w:rPr>
      </w:pPr>
      <w:r w:rsidRPr="006C742F">
        <w:rPr>
          <w:rFonts w:ascii="Arial" w:hAnsi="Arial" w:cs="Arial"/>
          <w:sz w:val="20"/>
          <w:szCs w:val="20"/>
          <w:lang w:val="en-GB"/>
        </w:rPr>
        <w:t>Involved in Application coding.</w:t>
      </w:r>
    </w:p>
    <w:p w:rsidR="00253382" w:rsidRPr="006C742F" w:rsidRDefault="00253382" w:rsidP="00253382">
      <w:pPr>
        <w:numPr>
          <w:ilvl w:val="0"/>
          <w:numId w:val="4"/>
        </w:numPr>
        <w:ind w:left="0"/>
        <w:rPr>
          <w:rFonts w:ascii="Arial" w:hAnsi="Arial" w:cs="Arial"/>
          <w:b/>
          <w:sz w:val="20"/>
          <w:szCs w:val="20"/>
        </w:rPr>
      </w:pPr>
      <w:r w:rsidRPr="006C742F">
        <w:rPr>
          <w:rFonts w:ascii="Arial" w:hAnsi="Arial" w:cs="Arial"/>
          <w:sz w:val="20"/>
          <w:szCs w:val="20"/>
        </w:rPr>
        <w:t xml:space="preserve">Implementation of Database operations like </w:t>
      </w:r>
      <w:r w:rsidRPr="006C742F">
        <w:rPr>
          <w:rFonts w:ascii="Arial" w:hAnsi="Arial" w:cs="Arial"/>
          <w:b/>
          <w:sz w:val="20"/>
          <w:szCs w:val="20"/>
        </w:rPr>
        <w:t>Procs, Functions, Triggers &amp; Views.</w:t>
      </w:r>
    </w:p>
    <w:p w:rsidR="00253382" w:rsidRPr="006C742F" w:rsidRDefault="00253382" w:rsidP="00253382">
      <w:pPr>
        <w:numPr>
          <w:ilvl w:val="0"/>
          <w:numId w:val="4"/>
        </w:numPr>
        <w:ind w:left="0"/>
        <w:rPr>
          <w:rFonts w:ascii="Arial" w:hAnsi="Arial" w:cs="Arial"/>
          <w:b/>
          <w:bCs/>
          <w:sz w:val="20"/>
          <w:szCs w:val="20"/>
        </w:rPr>
      </w:pPr>
      <w:r w:rsidRPr="006C742F">
        <w:rPr>
          <w:rFonts w:ascii="Arial" w:hAnsi="Arial" w:cs="Arial"/>
          <w:sz w:val="20"/>
          <w:szCs w:val="20"/>
        </w:rPr>
        <w:t>Participated in various meetings and discussed Enhancement and modification Request issues</w:t>
      </w:r>
      <w:r w:rsidRPr="006C742F">
        <w:rPr>
          <w:rFonts w:ascii="Arial" w:hAnsi="Arial" w:cs="Arial"/>
          <w:b/>
          <w:bCs/>
          <w:sz w:val="20"/>
          <w:szCs w:val="20"/>
        </w:rPr>
        <w:t xml:space="preserve"> (Change Requests).</w:t>
      </w:r>
    </w:p>
    <w:p w:rsidR="00253382" w:rsidRPr="006C742F" w:rsidRDefault="00253382" w:rsidP="00253382">
      <w:pPr>
        <w:numPr>
          <w:ilvl w:val="0"/>
          <w:numId w:val="4"/>
        </w:numPr>
        <w:ind w:left="0"/>
        <w:rPr>
          <w:rFonts w:ascii="Arial" w:hAnsi="Arial" w:cs="Arial"/>
          <w:bCs/>
          <w:sz w:val="20"/>
          <w:szCs w:val="20"/>
        </w:rPr>
      </w:pPr>
      <w:r w:rsidRPr="006C742F">
        <w:rPr>
          <w:rFonts w:ascii="Arial" w:hAnsi="Arial" w:cs="Arial"/>
          <w:bCs/>
          <w:sz w:val="20"/>
          <w:szCs w:val="20"/>
        </w:rPr>
        <w:t>Implementing and supporting the applications to the client.</w:t>
      </w:r>
    </w:p>
    <w:p w:rsidR="00253382" w:rsidRDefault="00253382" w:rsidP="00253382">
      <w:pPr>
        <w:pStyle w:val="NormalWeb"/>
        <w:spacing w:before="0" w:after="0"/>
        <w:rPr>
          <w:rStyle w:val="HTMLTypewriter"/>
          <w:rFonts w:ascii="Arial" w:hAnsi="Arial" w:cs="Arial"/>
          <w:color w:val="000000"/>
        </w:rPr>
      </w:pPr>
      <w:r w:rsidRPr="006C742F">
        <w:rPr>
          <w:rFonts w:ascii="Arial" w:hAnsi="Arial" w:cs="Arial"/>
          <w:b/>
          <w:sz w:val="20"/>
          <w:szCs w:val="20"/>
        </w:rPr>
        <w:t xml:space="preserve">Technology Used: </w:t>
      </w:r>
      <w:r w:rsidRPr="006C742F">
        <w:rPr>
          <w:rFonts w:ascii="Arial" w:hAnsi="Arial" w:cs="Arial"/>
          <w:b/>
          <w:color w:val="000000"/>
          <w:sz w:val="20"/>
          <w:szCs w:val="20"/>
        </w:rPr>
        <w:t>ASP.NET</w:t>
      </w:r>
      <w:r w:rsidRPr="006C742F">
        <w:rPr>
          <w:rStyle w:val="HTMLTypewriter"/>
          <w:rFonts w:ascii="Arial" w:hAnsi="Arial" w:cs="Arial"/>
          <w:color w:val="000000"/>
        </w:rPr>
        <w:t xml:space="preserve"> ,C#, Oracle.</w:t>
      </w:r>
    </w:p>
    <w:p w:rsidR="00253382" w:rsidRPr="006C742F" w:rsidRDefault="00253382" w:rsidP="00253382">
      <w:pPr>
        <w:pStyle w:val="NormalWeb"/>
        <w:spacing w:before="0" w:after="0"/>
        <w:rPr>
          <w:rFonts w:ascii="Arial" w:hAnsi="Arial" w:cs="Arial"/>
          <w:sz w:val="20"/>
          <w:szCs w:val="20"/>
        </w:rPr>
      </w:pPr>
    </w:p>
    <w:p w:rsidR="00253382" w:rsidRPr="006C742F" w:rsidRDefault="00136232" w:rsidP="00253382">
      <w:pPr>
        <w:rPr>
          <w:rFonts w:ascii="Arial" w:hAnsi="Arial" w:cs="Arial"/>
          <w:sz w:val="20"/>
          <w:szCs w:val="20"/>
        </w:rPr>
      </w:pPr>
      <w:r>
        <w:rPr>
          <w:rFonts w:ascii="Arial" w:hAnsi="Arial" w:cs="Arial"/>
          <w:sz w:val="20"/>
          <w:szCs w:val="20"/>
        </w:rPr>
        <w:t xml:space="preserve">                                                                                                                                     </w:t>
      </w:r>
      <w:r w:rsidR="00253382" w:rsidRPr="006C742F">
        <w:rPr>
          <w:rFonts w:ascii="Arial" w:hAnsi="Arial" w:cs="Arial"/>
          <w:sz w:val="20"/>
          <w:szCs w:val="20"/>
        </w:rPr>
        <w:t>Yours faithfully</w:t>
      </w:r>
    </w:p>
    <w:p w:rsidR="00253382" w:rsidRPr="006C742F" w:rsidRDefault="00253382" w:rsidP="00253382">
      <w:pPr>
        <w:ind w:left="6480" w:firstLine="720"/>
        <w:rPr>
          <w:rFonts w:ascii="Arial" w:hAnsi="Arial" w:cs="Arial"/>
          <w:sz w:val="20"/>
          <w:szCs w:val="20"/>
        </w:rPr>
      </w:pPr>
      <w:r w:rsidRPr="006C742F">
        <w:rPr>
          <w:rFonts w:ascii="Arial" w:hAnsi="Arial" w:cs="Arial"/>
          <w:sz w:val="20"/>
          <w:szCs w:val="20"/>
        </w:rPr>
        <w:t>(</w:t>
      </w:r>
      <w:r w:rsidR="00136232">
        <w:rPr>
          <w:rFonts w:ascii="Arial" w:hAnsi="Arial" w:cs="Arial"/>
          <w:b/>
          <w:sz w:val="20"/>
          <w:szCs w:val="20"/>
        </w:rPr>
        <w:t>Eswara datta</w:t>
      </w:r>
      <w:r w:rsidRPr="006C742F">
        <w:rPr>
          <w:rFonts w:ascii="Arial" w:hAnsi="Arial" w:cs="Arial"/>
          <w:b/>
          <w:sz w:val="20"/>
          <w:szCs w:val="20"/>
        </w:rPr>
        <w:t xml:space="preserve">. </w:t>
      </w:r>
      <w:r w:rsidR="00136232">
        <w:rPr>
          <w:rFonts w:ascii="Arial" w:hAnsi="Arial" w:cs="Arial"/>
          <w:b/>
          <w:sz w:val="20"/>
          <w:szCs w:val="20"/>
        </w:rPr>
        <w:t>Bh</w:t>
      </w:r>
      <w:r w:rsidRPr="006C742F">
        <w:rPr>
          <w:rFonts w:ascii="Arial" w:hAnsi="Arial" w:cs="Arial"/>
          <w:sz w:val="20"/>
          <w:szCs w:val="20"/>
        </w:rPr>
        <w:t>)</w:t>
      </w:r>
    </w:p>
    <w:p w:rsidR="00EE4E81" w:rsidRDefault="00EE4E81"/>
    <w:sectPr w:rsidR="00EE4E81" w:rsidSect="000D6AD8">
      <w:headerReference w:type="even" r:id="rId7"/>
      <w:headerReference w:type="default" r:id="rId8"/>
      <w:footerReference w:type="even" r:id="rId9"/>
      <w:footerReference w:type="default" r:id="rId10"/>
      <w:headerReference w:type="first" r:id="rId11"/>
      <w:footerReference w:type="first" r:id="rId12"/>
      <w:footnotePr>
        <w:pos w:val="beneathText"/>
      </w:footnotePr>
      <w:pgSz w:w="12240" w:h="15840"/>
      <w:pgMar w:top="1080" w:right="1152" w:bottom="810"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0ED7" w:rsidRDefault="00590ED7" w:rsidP="00253382">
      <w:r>
        <w:separator/>
      </w:r>
    </w:p>
  </w:endnote>
  <w:endnote w:type="continuationSeparator" w:id="1">
    <w:p w:rsidR="00590ED7" w:rsidRDefault="00590ED7" w:rsidP="0025338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382" w:rsidRDefault="0025338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7D0" w:rsidRDefault="000D6AD8">
    <w:pPr>
      <w:pStyle w:val="Footer"/>
    </w:pPr>
    <w:r w:rsidRPr="000D6AD8">
      <w:rPr>
        <w:noProof/>
        <w:lang w:val="en-IN" w:eastAsia="en-IN"/>
      </w:rPr>
      <w:pict>
        <v:line id="Straight Connector 1" o:spid="_x0000_s4097" style="position:absolute;flip:y;z-index:-251658752;visibility:visible" from="0,-2.9pt" to="49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" strokeweight=".26mm">
          <v:stroke joinstyle="miter"/>
        </v:line>
      </w:pict>
    </w:r>
    <w:r w:rsidR="00AE505B">
      <w:tab/>
    </w:r>
    <w:r w:rsidR="00AE505B">
      <w:rPr>
        <w:rFonts w:ascii="Tahoma" w:hAnsi="Tahoma"/>
        <w:color w:val="999999"/>
        <w:sz w:val="18"/>
      </w:rPr>
      <w:t xml:space="preserve">Page </w:t>
    </w:r>
    <w:r w:rsidRPr="000D6AD8">
      <w:rPr>
        <w:color w:val="999999"/>
        <w:sz w:val="18"/>
      </w:rPr>
      <w:fldChar w:fldCharType="begin"/>
    </w:r>
    <w:r w:rsidR="00AE505B">
      <w:rPr>
        <w:color w:val="999999"/>
        <w:sz w:val="18"/>
      </w:rPr>
      <w:instrText xml:space="preserve"> PAGE </w:instrText>
    </w:r>
    <w:r w:rsidRPr="000D6AD8">
      <w:rPr>
        <w:color w:val="999999"/>
        <w:sz w:val="18"/>
      </w:rPr>
      <w:fldChar w:fldCharType="separate"/>
    </w:r>
    <w:r w:rsidR="0026321F">
      <w:rPr>
        <w:noProof/>
        <w:color w:val="999999"/>
        <w:sz w:val="18"/>
      </w:rPr>
      <w:t>1</w:t>
    </w:r>
    <w:r>
      <w:rPr>
        <w:rFonts w:ascii="Tahoma" w:hAnsi="Tahoma"/>
        <w:color w:val="999999"/>
        <w:sz w:val="18"/>
      </w:rPr>
      <w:fldChar w:fldCharType="end"/>
    </w:r>
    <w:r w:rsidR="00AE505B">
      <w:rPr>
        <w:rFonts w:ascii="Tahoma" w:hAnsi="Tahoma"/>
        <w:color w:val="999999"/>
        <w:sz w:val="18"/>
      </w:rPr>
      <w:t xml:space="preserve"> of </w:t>
    </w:r>
    <w:r w:rsidRPr="000D6AD8">
      <w:rPr>
        <w:color w:val="999999"/>
        <w:sz w:val="18"/>
      </w:rPr>
      <w:fldChar w:fldCharType="begin"/>
    </w:r>
    <w:r w:rsidR="00AE505B">
      <w:rPr>
        <w:color w:val="999999"/>
        <w:sz w:val="18"/>
      </w:rPr>
      <w:instrText xml:space="preserve"> NUMPAGES \*Arabic </w:instrText>
    </w:r>
    <w:r w:rsidRPr="000D6AD8">
      <w:rPr>
        <w:color w:val="999999"/>
        <w:sz w:val="18"/>
      </w:rPr>
      <w:fldChar w:fldCharType="separate"/>
    </w:r>
    <w:r w:rsidR="0026321F">
      <w:rPr>
        <w:noProof/>
        <w:color w:val="999999"/>
        <w:sz w:val="18"/>
      </w:rPr>
      <w:t>2</w:t>
    </w:r>
    <w:r>
      <w:rPr>
        <w:rFonts w:ascii="Tahoma" w:hAnsi="Tahoma"/>
        <w:color w:val="999999"/>
        <w:sz w:val="18"/>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382" w:rsidRDefault="002533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0ED7" w:rsidRDefault="00590ED7" w:rsidP="00253382">
      <w:r>
        <w:separator/>
      </w:r>
    </w:p>
  </w:footnote>
  <w:footnote w:type="continuationSeparator" w:id="1">
    <w:p w:rsidR="00590ED7" w:rsidRDefault="00590ED7" w:rsidP="0025338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382" w:rsidRDefault="0025338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742F" w:rsidRDefault="00590ED7">
    <w:pPr>
      <w:pStyle w:val="Header"/>
      <w:ind w:left="4320" w:firstLine="4320"/>
    </w:pPr>
  </w:p>
  <w:p w:rsidR="00F937D0" w:rsidRDefault="00AE505B">
    <w:pPr>
      <w:pStyle w:val="Header"/>
      <w:ind w:left="4320" w:firstLine="4320"/>
    </w:pP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382" w:rsidRDefault="0025338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singleLevel"/>
    <w:tmpl w:val="00000002"/>
    <w:name w:val="WW8Num3"/>
    <w:lvl w:ilvl="0">
      <w:start w:val="1"/>
      <w:numFmt w:val="bullet"/>
      <w:lvlText w:val=""/>
      <w:lvlJc w:val="left"/>
      <w:pPr>
        <w:tabs>
          <w:tab w:val="num" w:pos="0"/>
        </w:tabs>
        <w:ind w:left="720" w:hanging="360"/>
      </w:pPr>
      <w:rPr>
        <w:rFonts w:ascii="Symbol" w:hAnsi="Symbol"/>
      </w:rPr>
    </w:lvl>
  </w:abstractNum>
  <w:abstractNum w:abstractNumId="2">
    <w:nsid w:val="00000003"/>
    <w:multiLevelType w:val="singleLevel"/>
    <w:tmpl w:val="00000003"/>
    <w:name w:val="WW8Num7"/>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8"/>
    <w:lvl w:ilvl="0">
      <w:start w:val="1"/>
      <w:numFmt w:val="bullet"/>
      <w:lvlText w:val=""/>
      <w:lvlJc w:val="left"/>
      <w:pPr>
        <w:tabs>
          <w:tab w:val="num" w:pos="0"/>
        </w:tabs>
        <w:ind w:left="720" w:hanging="360"/>
      </w:pPr>
      <w:rPr>
        <w:rFonts w:ascii="Symbol" w:hAnsi="Symbol"/>
      </w:rPr>
    </w:lvl>
  </w:abstractNum>
  <w:abstractNum w:abstractNumId="4">
    <w:nsid w:val="00000005"/>
    <w:multiLevelType w:val="singleLevel"/>
    <w:tmpl w:val="00000005"/>
    <w:name w:val="WW8Num11"/>
    <w:lvl w:ilvl="0">
      <w:start w:val="1"/>
      <w:numFmt w:val="bullet"/>
      <w:lvlText w:val=""/>
      <w:lvlJc w:val="left"/>
      <w:pPr>
        <w:tabs>
          <w:tab w:val="num" w:pos="0"/>
        </w:tabs>
        <w:ind w:left="720" w:hanging="360"/>
      </w:pPr>
      <w:rPr>
        <w:rFonts w:ascii="Symbol" w:hAnsi="Symbol"/>
      </w:rPr>
    </w:lvl>
  </w:abstractNum>
  <w:abstractNum w:abstractNumId="5">
    <w:nsid w:val="00000007"/>
    <w:multiLevelType w:val="singleLevel"/>
    <w:tmpl w:val="00000007"/>
    <w:name w:val="WW8Num14"/>
    <w:lvl w:ilvl="0">
      <w:start w:val="1"/>
      <w:numFmt w:val="bullet"/>
      <w:lvlText w:val=""/>
      <w:lvlJc w:val="left"/>
      <w:pPr>
        <w:tabs>
          <w:tab w:val="num" w:pos="0"/>
        </w:tabs>
        <w:ind w:left="720" w:hanging="360"/>
      </w:pPr>
      <w:rPr>
        <w:rFonts w:ascii="Symbol" w:hAnsi="Symbol"/>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4"/>
    </o:shapelayout>
  </w:hdrShapeDefaults>
  <w:footnotePr>
    <w:pos w:val="beneathText"/>
    <w:footnote w:id="0"/>
    <w:footnote w:id="1"/>
  </w:footnotePr>
  <w:endnotePr>
    <w:endnote w:id="0"/>
    <w:endnote w:id="1"/>
  </w:endnotePr>
  <w:compat/>
  <w:rsids>
    <w:rsidRoot w:val="00253382"/>
    <w:rsid w:val="000D6AD8"/>
    <w:rsid w:val="00136232"/>
    <w:rsid w:val="00253382"/>
    <w:rsid w:val="0026321F"/>
    <w:rsid w:val="0027082A"/>
    <w:rsid w:val="00590ED7"/>
    <w:rsid w:val="00AE505B"/>
    <w:rsid w:val="00E016B6"/>
    <w:rsid w:val="00E55085"/>
    <w:rsid w:val="00EE4E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0"/>
    <w:lsdException w:name="toc 8" w:uiPriority="0"/>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382"/>
    <w:pPr>
      <w:suppressAutoHyphens/>
      <w:spacing w:after="0" w:line="240" w:lineRule="auto"/>
    </w:pPr>
    <w:rPr>
      <w:rFonts w:ascii="Times New Roman" w:eastAsia="Times New Roman" w:hAnsi="Times New Roman" w:cs="Times New Roman"/>
      <w:sz w:val="24"/>
      <w:szCs w:val="24"/>
      <w:lang w:val="en-US" w:eastAsia="ar-SA"/>
    </w:rPr>
  </w:style>
  <w:style w:type="paragraph" w:styleId="Heading2">
    <w:name w:val="heading 2"/>
    <w:basedOn w:val="Normal"/>
    <w:next w:val="Normal"/>
    <w:link w:val="Heading2Char"/>
    <w:qFormat/>
    <w:rsid w:val="00253382"/>
    <w:pPr>
      <w:tabs>
        <w:tab w:val="num" w:pos="576"/>
      </w:tabs>
      <w:ind w:left="576" w:hanging="576"/>
      <w:outlineLvl w:val="1"/>
    </w:pPr>
    <w:rPr>
      <w:rFonts w:ascii="Tahoma" w:hAnsi="Tahoma" w:cs="Tahom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53382"/>
    <w:rPr>
      <w:rFonts w:ascii="Tahoma" w:eastAsia="Times New Roman" w:hAnsi="Tahoma" w:cs="Tahoma"/>
      <w:b/>
      <w:bCs/>
      <w:sz w:val="20"/>
      <w:szCs w:val="20"/>
      <w:lang w:val="en-US" w:eastAsia="ar-SA"/>
    </w:rPr>
  </w:style>
  <w:style w:type="character" w:customStyle="1" w:styleId="maintext1">
    <w:name w:val="maintext1"/>
    <w:rsid w:val="00253382"/>
    <w:rPr>
      <w:rFonts w:ascii="Arial" w:hAnsi="Arial" w:cs="Arial"/>
      <w:i w:val="0"/>
      <w:iCs w:val="0"/>
      <w:color w:val="000000"/>
      <w:sz w:val="20"/>
      <w:szCs w:val="20"/>
    </w:rPr>
  </w:style>
  <w:style w:type="character" w:styleId="HTMLTypewriter">
    <w:name w:val="HTML Typewriter"/>
    <w:rsid w:val="00253382"/>
    <w:rPr>
      <w:rFonts w:ascii="Courier New" w:eastAsia="Courier New" w:hAnsi="Courier New" w:cs="Courier New"/>
      <w:sz w:val="20"/>
      <w:szCs w:val="20"/>
    </w:rPr>
  </w:style>
  <w:style w:type="paragraph" w:styleId="Header">
    <w:name w:val="header"/>
    <w:basedOn w:val="Normal"/>
    <w:link w:val="HeaderChar"/>
    <w:semiHidden/>
    <w:rsid w:val="00253382"/>
    <w:pPr>
      <w:tabs>
        <w:tab w:val="center" w:pos="4320"/>
        <w:tab w:val="right" w:pos="8640"/>
      </w:tabs>
    </w:pPr>
  </w:style>
  <w:style w:type="character" w:customStyle="1" w:styleId="HeaderChar">
    <w:name w:val="Header Char"/>
    <w:basedOn w:val="DefaultParagraphFont"/>
    <w:link w:val="Header"/>
    <w:semiHidden/>
    <w:rsid w:val="00253382"/>
    <w:rPr>
      <w:rFonts w:ascii="Times New Roman" w:eastAsia="Times New Roman" w:hAnsi="Times New Roman" w:cs="Times New Roman"/>
      <w:sz w:val="24"/>
      <w:szCs w:val="24"/>
      <w:lang w:val="en-US" w:eastAsia="ar-SA"/>
    </w:rPr>
  </w:style>
  <w:style w:type="paragraph" w:styleId="Footer">
    <w:name w:val="footer"/>
    <w:basedOn w:val="Normal"/>
    <w:link w:val="FooterChar"/>
    <w:semiHidden/>
    <w:rsid w:val="00253382"/>
    <w:pPr>
      <w:tabs>
        <w:tab w:val="center" w:pos="4320"/>
        <w:tab w:val="right" w:pos="8640"/>
      </w:tabs>
    </w:pPr>
  </w:style>
  <w:style w:type="character" w:customStyle="1" w:styleId="FooterChar">
    <w:name w:val="Footer Char"/>
    <w:basedOn w:val="DefaultParagraphFont"/>
    <w:link w:val="Footer"/>
    <w:semiHidden/>
    <w:rsid w:val="00253382"/>
    <w:rPr>
      <w:rFonts w:ascii="Times New Roman" w:eastAsia="Times New Roman" w:hAnsi="Times New Roman" w:cs="Times New Roman"/>
      <w:sz w:val="24"/>
      <w:szCs w:val="24"/>
      <w:lang w:val="en-US" w:eastAsia="ar-SA"/>
    </w:rPr>
  </w:style>
  <w:style w:type="paragraph" w:styleId="NormalWeb">
    <w:name w:val="Normal (Web)"/>
    <w:basedOn w:val="Normal"/>
    <w:rsid w:val="00253382"/>
    <w:pPr>
      <w:spacing w:before="280" w:after="280"/>
    </w:pPr>
  </w:style>
  <w:style w:type="paragraph" w:styleId="TOC6">
    <w:name w:val="toc 6"/>
    <w:basedOn w:val="Normal"/>
    <w:semiHidden/>
    <w:rsid w:val="00253382"/>
    <w:rPr>
      <w:rFonts w:ascii="Verdana" w:hAnsi="Verdana"/>
      <w:sz w:val="20"/>
      <w:szCs w:val="20"/>
    </w:rPr>
  </w:style>
  <w:style w:type="paragraph" w:styleId="TOC7">
    <w:name w:val="toc 7"/>
    <w:basedOn w:val="Normal"/>
    <w:semiHidden/>
    <w:rsid w:val="00253382"/>
    <w:pPr>
      <w:spacing w:before="60"/>
      <w:jc w:val="center"/>
    </w:pPr>
    <w:rPr>
      <w:rFonts w:ascii="Arial" w:hAnsi="Arial" w:cs="Arial"/>
      <w:b/>
      <w:sz w:val="22"/>
      <w:szCs w:val="22"/>
    </w:rPr>
  </w:style>
  <w:style w:type="paragraph" w:styleId="TOC8">
    <w:name w:val="toc 8"/>
    <w:basedOn w:val="Normal"/>
    <w:semiHidden/>
    <w:rsid w:val="00253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0"/>
    <w:lsdException w:name="toc 8" w:uiPriority="0"/>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382"/>
    <w:pPr>
      <w:suppressAutoHyphens/>
      <w:spacing w:after="0" w:line="240" w:lineRule="auto"/>
    </w:pPr>
    <w:rPr>
      <w:rFonts w:ascii="Times New Roman" w:eastAsia="Times New Roman" w:hAnsi="Times New Roman" w:cs="Times New Roman"/>
      <w:sz w:val="24"/>
      <w:szCs w:val="24"/>
      <w:lang w:val="en-US" w:eastAsia="ar-SA"/>
    </w:rPr>
  </w:style>
  <w:style w:type="paragraph" w:styleId="Heading2">
    <w:name w:val="heading 2"/>
    <w:basedOn w:val="Normal"/>
    <w:next w:val="Normal"/>
    <w:link w:val="Heading2Char"/>
    <w:qFormat/>
    <w:rsid w:val="00253382"/>
    <w:pPr>
      <w:tabs>
        <w:tab w:val="num" w:pos="576"/>
      </w:tabs>
      <w:ind w:left="576" w:hanging="576"/>
      <w:outlineLvl w:val="1"/>
    </w:pPr>
    <w:rPr>
      <w:rFonts w:ascii="Tahoma" w:hAnsi="Tahoma" w:cs="Tahom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53382"/>
    <w:rPr>
      <w:rFonts w:ascii="Tahoma" w:eastAsia="Times New Roman" w:hAnsi="Tahoma" w:cs="Tahoma"/>
      <w:b/>
      <w:bCs/>
      <w:sz w:val="20"/>
      <w:szCs w:val="20"/>
      <w:lang w:val="en-US" w:eastAsia="ar-SA"/>
    </w:rPr>
  </w:style>
  <w:style w:type="character" w:customStyle="1" w:styleId="maintext1">
    <w:name w:val="maintext1"/>
    <w:rsid w:val="00253382"/>
    <w:rPr>
      <w:rFonts w:ascii="Arial" w:hAnsi="Arial" w:cs="Arial"/>
      <w:i w:val="0"/>
      <w:iCs w:val="0"/>
      <w:color w:val="000000"/>
      <w:sz w:val="20"/>
      <w:szCs w:val="20"/>
    </w:rPr>
  </w:style>
  <w:style w:type="character" w:styleId="HTMLTypewriter">
    <w:name w:val="HTML Typewriter"/>
    <w:rsid w:val="00253382"/>
    <w:rPr>
      <w:rFonts w:ascii="Courier New" w:eastAsia="Courier New" w:hAnsi="Courier New" w:cs="Courier New"/>
      <w:sz w:val="20"/>
      <w:szCs w:val="20"/>
    </w:rPr>
  </w:style>
  <w:style w:type="paragraph" w:styleId="Header">
    <w:name w:val="header"/>
    <w:basedOn w:val="Normal"/>
    <w:link w:val="HeaderChar"/>
    <w:semiHidden/>
    <w:rsid w:val="00253382"/>
    <w:pPr>
      <w:tabs>
        <w:tab w:val="center" w:pos="4320"/>
        <w:tab w:val="right" w:pos="8640"/>
      </w:tabs>
    </w:pPr>
  </w:style>
  <w:style w:type="character" w:customStyle="1" w:styleId="HeaderChar">
    <w:name w:val="Header Char"/>
    <w:basedOn w:val="DefaultParagraphFont"/>
    <w:link w:val="Header"/>
    <w:semiHidden/>
    <w:rsid w:val="00253382"/>
    <w:rPr>
      <w:rFonts w:ascii="Times New Roman" w:eastAsia="Times New Roman" w:hAnsi="Times New Roman" w:cs="Times New Roman"/>
      <w:sz w:val="24"/>
      <w:szCs w:val="24"/>
      <w:lang w:val="en-US" w:eastAsia="ar-SA"/>
    </w:rPr>
  </w:style>
  <w:style w:type="paragraph" w:styleId="Footer">
    <w:name w:val="footer"/>
    <w:basedOn w:val="Normal"/>
    <w:link w:val="FooterChar"/>
    <w:semiHidden/>
    <w:rsid w:val="00253382"/>
    <w:pPr>
      <w:tabs>
        <w:tab w:val="center" w:pos="4320"/>
        <w:tab w:val="right" w:pos="8640"/>
      </w:tabs>
    </w:pPr>
  </w:style>
  <w:style w:type="character" w:customStyle="1" w:styleId="FooterChar">
    <w:name w:val="Footer Char"/>
    <w:basedOn w:val="DefaultParagraphFont"/>
    <w:link w:val="Footer"/>
    <w:semiHidden/>
    <w:rsid w:val="00253382"/>
    <w:rPr>
      <w:rFonts w:ascii="Times New Roman" w:eastAsia="Times New Roman" w:hAnsi="Times New Roman" w:cs="Times New Roman"/>
      <w:sz w:val="24"/>
      <w:szCs w:val="24"/>
      <w:lang w:val="en-US" w:eastAsia="ar-SA"/>
    </w:rPr>
  </w:style>
  <w:style w:type="paragraph" w:styleId="NormalWeb">
    <w:name w:val="Normal (Web)"/>
    <w:basedOn w:val="Normal"/>
    <w:rsid w:val="00253382"/>
    <w:pPr>
      <w:spacing w:before="280" w:after="280"/>
    </w:pPr>
  </w:style>
  <w:style w:type="paragraph" w:styleId="TOC6">
    <w:name w:val="toc 6"/>
    <w:basedOn w:val="Normal"/>
    <w:semiHidden/>
    <w:rsid w:val="00253382"/>
    <w:rPr>
      <w:rFonts w:ascii="Verdana" w:hAnsi="Verdana"/>
      <w:sz w:val="20"/>
      <w:szCs w:val="20"/>
    </w:rPr>
  </w:style>
  <w:style w:type="paragraph" w:styleId="TOC7">
    <w:name w:val="toc 7"/>
    <w:basedOn w:val="Normal"/>
    <w:semiHidden/>
    <w:rsid w:val="00253382"/>
    <w:pPr>
      <w:spacing w:before="60"/>
      <w:jc w:val="center"/>
    </w:pPr>
    <w:rPr>
      <w:rFonts w:ascii="Arial" w:hAnsi="Arial" w:cs="Arial"/>
      <w:b/>
      <w:sz w:val="22"/>
      <w:szCs w:val="22"/>
    </w:rPr>
  </w:style>
  <w:style w:type="paragraph" w:styleId="TOC8">
    <w:name w:val="toc 8"/>
    <w:basedOn w:val="Normal"/>
    <w:semiHidden/>
    <w:rsid w:val="00253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SRI</cp:lastModifiedBy>
  <cp:revision>2</cp:revision>
  <dcterms:created xsi:type="dcterms:W3CDTF">2018-11-24T11:59:00Z</dcterms:created>
  <dcterms:modified xsi:type="dcterms:W3CDTF">2018-11-24T11:59:00Z</dcterms:modified>
</cp:coreProperties>
</file>